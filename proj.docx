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exact" w:line="200"/>
        <w:jc w:val="left"/>
        <w:rPr>
          <w:sz w:val="20"/>
          <w:szCs w:val="20"/>
        </w:rPr>
      </w:pPr>
      <w:r>
        <w:rPr>
          <w:sz w:val="20"/>
          <w:szCs w:val="20"/>
        </w:rPr>
      </w:r>
    </w:p>
    <w:p>
      <w:pPr>
        <w:pStyle w:val="Normal"/>
        <w:spacing w:lineRule="exact" w:line="200"/>
        <w:jc w:val="left"/>
        <w:rPr>
          <w:sz w:val="20"/>
          <w:szCs w:val="20"/>
        </w:rPr>
      </w:pPr>
      <w:r>
        <w:rPr>
          <w:sz w:val="20"/>
          <w:szCs w:val="20"/>
        </w:rPr>
      </w:r>
    </w:p>
    <w:p>
      <w:pPr>
        <w:pStyle w:val="Normal"/>
        <w:spacing w:lineRule="exact" w:line="200"/>
        <w:jc w:val="left"/>
        <w:rPr>
          <w:sz w:val="20"/>
          <w:szCs w:val="20"/>
        </w:rPr>
      </w:pPr>
      <w:r>
        <w:rPr>
          <w:sz w:val="20"/>
          <w:szCs w:val="20"/>
        </w:rPr>
      </w:r>
    </w:p>
    <w:p>
      <w:pPr>
        <w:pStyle w:val="Normal"/>
        <w:spacing w:lineRule="exact" w:line="200"/>
        <w:jc w:val="left"/>
        <w:rPr>
          <w:sz w:val="20"/>
          <w:szCs w:val="20"/>
        </w:rPr>
      </w:pPr>
      <w:r>
        <w:rPr>
          <w:sz w:val="20"/>
          <w:szCs w:val="20"/>
        </w:rPr>
      </w:r>
    </w:p>
    <w:p>
      <w:pPr>
        <w:pStyle w:val="Normal"/>
        <w:spacing w:lineRule="exact" w:line="240" w:before="5" w:after="0"/>
        <w:jc w:val="left"/>
        <w:rPr>
          <w:sz w:val="24"/>
          <w:szCs w:val="24"/>
        </w:rPr>
      </w:pPr>
      <w:r>
        <w:rPr>
          <w:sz w:val="24"/>
          <w:szCs w:val="24"/>
        </w:rPr>
      </w:r>
    </w:p>
    <w:p>
      <w:pPr>
        <w:pStyle w:val="Normal"/>
        <w:spacing w:before="17" w:after="0"/>
        <w:ind w:left="3603" w:right="3918" w:hanging="0"/>
        <w:jc w:val="center"/>
        <w:rPr>
          <w:rFonts w:ascii="Liberation Mono" w:hAnsi="Liberation Mono" w:eastAsia="Liberation Mono" w:cs="Liberation Mono"/>
          <w:sz w:val="44"/>
          <w:szCs w:val="44"/>
        </w:rPr>
      </w:pPr>
      <w:r>
        <w:rPr>
          <w:rFonts w:eastAsia="Liberation Mono" w:cs="Liberation Mono" w:ascii="Liberation Mono" w:hAnsi="Liberation Mono"/>
          <w:b/>
          <w:sz w:val="44"/>
          <w:szCs w:val="44"/>
        </w:rPr>
        <w:t>SYNOPSIS</w:t>
      </w:r>
    </w:p>
    <w:p>
      <w:pPr>
        <w:pStyle w:val="Normal"/>
        <w:spacing w:lineRule="exact" w:line="140" w:before="4" w:after="0"/>
        <w:jc w:val="left"/>
        <w:rPr>
          <w:sz w:val="14"/>
          <w:szCs w:val="14"/>
        </w:rPr>
      </w:pPr>
      <w:r>
        <w:rPr>
          <w:sz w:val="14"/>
          <w:szCs w:val="14"/>
        </w:rPr>
      </w:r>
    </w:p>
    <w:p>
      <w:pPr>
        <w:pStyle w:val="Normal"/>
        <w:spacing w:lineRule="exact" w:line="200"/>
        <w:jc w:val="left"/>
        <w:rPr>
          <w:sz w:val="20"/>
          <w:szCs w:val="20"/>
        </w:rPr>
      </w:pPr>
      <w:r>
        <w:rPr>
          <w:sz w:val="20"/>
          <w:szCs w:val="20"/>
        </w:rPr>
      </w:r>
    </w:p>
    <w:p>
      <w:pPr>
        <w:pStyle w:val="Normal"/>
        <w:spacing w:lineRule="exact" w:line="200"/>
        <w:jc w:val="left"/>
        <w:rPr>
          <w:sz w:val="20"/>
          <w:szCs w:val="20"/>
        </w:rPr>
      </w:pPr>
      <w:r>
        <w:rPr>
          <w:sz w:val="20"/>
          <w:szCs w:val="20"/>
        </w:rPr>
      </w:r>
    </w:p>
    <w:p>
      <w:pPr>
        <w:pStyle w:val="Normal"/>
        <w:spacing w:lineRule="exact" w:line="200"/>
        <w:jc w:val="left"/>
        <w:rPr>
          <w:sz w:val="20"/>
          <w:szCs w:val="20"/>
        </w:rPr>
      </w:pPr>
      <w:r>
        <w:rPr>
          <w:sz w:val="20"/>
          <w:szCs w:val="20"/>
        </w:rPr>
      </w:r>
    </w:p>
    <w:p>
      <w:pPr>
        <w:pStyle w:val="Normal"/>
        <w:spacing w:lineRule="exact" w:line="200"/>
        <w:jc w:val="left"/>
        <w:rPr>
          <w:sz w:val="20"/>
          <w:szCs w:val="20"/>
        </w:rPr>
      </w:pPr>
      <w:r>
        <w:rPr>
          <w:sz w:val="20"/>
          <w:szCs w:val="20"/>
        </w:rPr>
      </w:r>
    </w:p>
    <w:p>
      <w:pPr>
        <w:pStyle w:val="Normal"/>
        <w:spacing w:lineRule="exact" w:line="200"/>
        <w:jc w:val="left"/>
        <w:rPr>
          <w:sz w:val="20"/>
          <w:szCs w:val="20"/>
        </w:rPr>
      </w:pPr>
      <w:r>
        <w:rPr>
          <w:sz w:val="20"/>
          <w:szCs w:val="20"/>
        </w:rPr>
      </w:r>
    </w:p>
    <w:p>
      <w:pPr>
        <w:pStyle w:val="Normal"/>
        <w:ind w:left="116" w:hanging="0"/>
        <w:jc w:val="left"/>
        <w:rPr>
          <w:rFonts w:ascii="Liberation Mono" w:hAnsi="Liberation Mono" w:eastAsia="Liberation Mono" w:cs="Liberation Mono"/>
          <w:sz w:val="48"/>
          <w:szCs w:val="48"/>
        </w:rPr>
      </w:pPr>
      <w:r>
        <w:rPr>
          <w:rFonts w:eastAsia="Liberation Mono" w:cs="Liberation Mono" w:ascii="Liberation Mono" w:hAnsi="Liberation Mono"/>
          <w:b/>
          <w:sz w:val="48"/>
          <w:szCs w:val="48"/>
        </w:rPr>
        <w:t>STOCK MARKET PREDICTION USING ANN</w:t>
      </w:r>
    </w:p>
    <w:p>
      <w:pPr>
        <w:pStyle w:val="Normal"/>
        <w:spacing w:lineRule="exact" w:line="120" w:before="9" w:after="0"/>
        <w:jc w:val="left"/>
        <w:rPr>
          <w:sz w:val="13"/>
          <w:szCs w:val="13"/>
        </w:rPr>
      </w:pPr>
      <w:r>
        <w:rPr>
          <w:sz w:val="13"/>
          <w:szCs w:val="13"/>
        </w:rPr>
      </w:r>
    </w:p>
    <w:p>
      <w:pPr>
        <w:pStyle w:val="Normal"/>
        <w:spacing w:lineRule="exact" w:line="200"/>
        <w:jc w:val="left"/>
        <w:rPr>
          <w:sz w:val="20"/>
          <w:szCs w:val="20"/>
        </w:rPr>
      </w:pPr>
      <w:r>
        <w:rPr>
          <w:sz w:val="20"/>
          <w:szCs w:val="20"/>
        </w:rPr>
      </w:r>
    </w:p>
    <w:p>
      <w:pPr>
        <w:pStyle w:val="Normal"/>
        <w:spacing w:lineRule="exact" w:line="200"/>
        <w:jc w:val="left"/>
        <w:rPr>
          <w:sz w:val="20"/>
          <w:szCs w:val="20"/>
        </w:rPr>
      </w:pPr>
      <w:r>
        <w:rPr>
          <w:sz w:val="20"/>
          <w:szCs w:val="20"/>
        </w:rPr>
      </w:r>
    </w:p>
    <w:p>
      <w:pPr>
        <w:pStyle w:val="Normal"/>
        <w:spacing w:lineRule="exact" w:line="200"/>
        <w:jc w:val="left"/>
        <w:rPr>
          <w:sz w:val="20"/>
          <w:szCs w:val="20"/>
        </w:rPr>
      </w:pPr>
      <w:r>
        <w:rPr>
          <w:sz w:val="20"/>
          <w:szCs w:val="20"/>
        </w:rPr>
      </w:r>
    </w:p>
    <w:p>
      <w:pPr>
        <w:pStyle w:val="Normal"/>
        <w:spacing w:lineRule="exact" w:line="200"/>
        <w:jc w:val="left"/>
        <w:rPr>
          <w:sz w:val="20"/>
          <w:szCs w:val="20"/>
        </w:rPr>
      </w:pPr>
      <w:r>
        <w:rPr>
          <w:sz w:val="20"/>
          <w:szCs w:val="20"/>
        </w:rPr>
      </w:r>
    </w:p>
    <w:p>
      <w:pPr>
        <w:pStyle w:val="Normal"/>
        <w:spacing w:lineRule="exact" w:line="200"/>
        <w:jc w:val="left"/>
        <w:rPr>
          <w:sz w:val="20"/>
          <w:szCs w:val="20"/>
        </w:rPr>
      </w:pPr>
      <w:r>
        <w:rPr>
          <w:sz w:val="20"/>
          <w:szCs w:val="20"/>
        </w:rPr>
      </w:r>
    </w:p>
    <w:p>
      <w:pPr>
        <w:pStyle w:val="Normal"/>
        <w:spacing w:lineRule="exact" w:line="200"/>
        <w:jc w:val="left"/>
        <w:rPr>
          <w:sz w:val="20"/>
          <w:szCs w:val="20"/>
        </w:rPr>
      </w:pPr>
      <w:r>
        <w:rPr>
          <w:sz w:val="20"/>
          <w:szCs w:val="20"/>
        </w:rPr>
      </w:r>
    </w:p>
    <w:p>
      <w:pPr>
        <w:pStyle w:val="Normal"/>
        <w:spacing w:lineRule="exact" w:line="200"/>
        <w:jc w:val="left"/>
        <w:rPr>
          <w:sz w:val="20"/>
          <w:szCs w:val="20"/>
        </w:rPr>
      </w:pPr>
      <w:r>
        <w:rPr>
          <w:sz w:val="20"/>
          <w:szCs w:val="20"/>
        </w:rPr>
      </w:r>
    </w:p>
    <w:p>
      <w:pPr>
        <w:pStyle w:val="Normal"/>
        <w:spacing w:lineRule="exact" w:line="200"/>
        <w:jc w:val="left"/>
        <w:rPr>
          <w:sz w:val="20"/>
          <w:szCs w:val="20"/>
        </w:rPr>
      </w:pPr>
      <w:r>
        <w:rPr>
          <w:sz w:val="20"/>
          <w:szCs w:val="20"/>
        </w:rPr>
      </w:r>
    </w:p>
    <w:p>
      <w:pPr>
        <w:pStyle w:val="Normal"/>
        <w:spacing w:lineRule="exact" w:line="200"/>
        <w:jc w:val="left"/>
        <w:rPr>
          <w:sz w:val="20"/>
          <w:szCs w:val="20"/>
        </w:rPr>
      </w:pPr>
      <w:r>
        <w:rPr>
          <w:sz w:val="20"/>
          <w:szCs w:val="20"/>
        </w:rPr>
      </w:r>
    </w:p>
    <w:p>
      <w:pPr>
        <w:pStyle w:val="Normal"/>
        <w:spacing w:lineRule="exact" w:line="200"/>
        <w:jc w:val="left"/>
        <w:rPr>
          <w:sz w:val="20"/>
          <w:szCs w:val="20"/>
        </w:rPr>
      </w:pPr>
      <w:r>
        <w:rPr>
          <w:sz w:val="20"/>
          <w:szCs w:val="20"/>
        </w:rPr>
      </w:r>
    </w:p>
    <w:p>
      <w:pPr>
        <w:pStyle w:val="Normal"/>
        <w:spacing w:lineRule="exact" w:line="200"/>
        <w:jc w:val="left"/>
        <w:rPr>
          <w:sz w:val="20"/>
          <w:szCs w:val="20"/>
        </w:rPr>
      </w:pPr>
      <w:r>
        <w:rPr>
          <w:sz w:val="20"/>
          <w:szCs w:val="20"/>
        </w:rPr>
      </w:r>
    </w:p>
    <w:p>
      <w:pPr>
        <w:pStyle w:val="Normal"/>
        <w:spacing w:lineRule="exact" w:line="200"/>
        <w:jc w:val="left"/>
        <w:rPr>
          <w:sz w:val="20"/>
          <w:szCs w:val="20"/>
        </w:rPr>
      </w:pPr>
      <w:r>
        <w:rPr>
          <w:sz w:val="20"/>
          <w:szCs w:val="20"/>
        </w:rPr>
      </w:r>
    </w:p>
    <w:p>
      <w:pPr>
        <w:pStyle w:val="Normal"/>
        <w:spacing w:lineRule="exact" w:line="200"/>
        <w:jc w:val="left"/>
        <w:rPr>
          <w:sz w:val="20"/>
          <w:szCs w:val="20"/>
        </w:rPr>
      </w:pPr>
      <w:r>
        <w:rPr>
          <w:sz w:val="20"/>
          <w:szCs w:val="20"/>
        </w:rPr>
      </w:r>
    </w:p>
    <w:p>
      <w:pPr>
        <w:pStyle w:val="Normal"/>
        <w:spacing w:lineRule="exact" w:line="200"/>
        <w:jc w:val="left"/>
        <w:rPr>
          <w:sz w:val="20"/>
          <w:szCs w:val="20"/>
        </w:rPr>
      </w:pPr>
      <w:r>
        <w:rPr>
          <w:sz w:val="20"/>
          <w:szCs w:val="20"/>
        </w:rPr>
      </w:r>
    </w:p>
    <w:p>
      <w:pPr>
        <w:pStyle w:val="Normal"/>
        <w:spacing w:lineRule="exact" w:line="200"/>
        <w:jc w:val="left"/>
        <w:rPr>
          <w:sz w:val="20"/>
          <w:szCs w:val="20"/>
        </w:rPr>
      </w:pPr>
      <w:r>
        <w:rPr>
          <w:sz w:val="20"/>
          <w:szCs w:val="20"/>
        </w:rPr>
      </w:r>
    </w:p>
    <w:p>
      <w:pPr>
        <w:pStyle w:val="Normal"/>
        <w:spacing w:lineRule="exact" w:line="200"/>
        <w:jc w:val="left"/>
        <w:rPr>
          <w:sz w:val="20"/>
          <w:szCs w:val="20"/>
        </w:rPr>
      </w:pPr>
      <w:r>
        <w:rPr>
          <w:sz w:val="20"/>
          <w:szCs w:val="20"/>
        </w:rPr>
      </w:r>
    </w:p>
    <w:p>
      <w:pPr>
        <w:pStyle w:val="Normal"/>
        <w:spacing w:lineRule="exact" w:line="200"/>
        <w:jc w:val="left"/>
        <w:rPr>
          <w:sz w:val="20"/>
          <w:szCs w:val="20"/>
        </w:rPr>
      </w:pPr>
      <w:r>
        <w:rPr>
          <w:sz w:val="20"/>
          <w:szCs w:val="20"/>
        </w:rPr>
      </w:r>
    </w:p>
    <w:p>
      <w:pPr>
        <w:pStyle w:val="Normal"/>
        <w:spacing w:lineRule="exact" w:line="200"/>
        <w:jc w:val="left"/>
        <w:rPr>
          <w:sz w:val="20"/>
          <w:szCs w:val="20"/>
        </w:rPr>
      </w:pPr>
      <w:r>
        <w:rPr>
          <w:sz w:val="20"/>
          <w:szCs w:val="20"/>
        </w:rPr>
      </w:r>
    </w:p>
    <w:p>
      <w:pPr>
        <w:pStyle w:val="Normal"/>
        <w:ind w:left="6092" w:hanging="0"/>
        <w:jc w:val="left"/>
        <w:rPr>
          <w:rFonts w:ascii="Liberation Mono" w:hAnsi="Liberation Mono" w:eastAsia="Liberation Mono" w:cs="Liberation Mono"/>
          <w:sz w:val="28"/>
          <w:szCs w:val="28"/>
        </w:rPr>
      </w:pPr>
      <w:r>
        <w:rPr>
          <w:rFonts w:eastAsia="Liberation Mono" w:cs="Liberation Mono" w:ascii="Liberation Mono" w:hAnsi="Liberation Mono"/>
          <w:b/>
          <w:sz w:val="28"/>
          <w:szCs w:val="28"/>
        </w:rPr>
        <w:t>Submitted By-</w:t>
      </w:r>
    </w:p>
    <w:p>
      <w:pPr>
        <w:pStyle w:val="Normal"/>
        <w:spacing w:lineRule="exact" w:line="180" w:before="1" w:after="0"/>
        <w:jc w:val="left"/>
        <w:rPr>
          <w:sz w:val="19"/>
          <w:szCs w:val="19"/>
        </w:rPr>
      </w:pPr>
      <w:r>
        <w:rPr>
          <w:sz w:val="19"/>
          <w:szCs w:val="19"/>
        </w:rPr>
      </w:r>
    </w:p>
    <w:p>
      <w:pPr>
        <w:pStyle w:val="Normal"/>
        <w:spacing w:lineRule="exact" w:line="200"/>
        <w:jc w:val="left"/>
        <w:rPr>
          <w:sz w:val="20"/>
          <w:szCs w:val="20"/>
        </w:rPr>
      </w:pPr>
      <w:r>
        <w:rPr>
          <w:sz w:val="20"/>
          <w:szCs w:val="20"/>
        </w:rPr>
      </w:r>
    </w:p>
    <w:p>
      <w:pPr>
        <w:pStyle w:val="Normal"/>
        <w:spacing w:lineRule="exact" w:line="280"/>
        <w:ind w:left="6092" w:hanging="0"/>
        <w:jc w:val="left"/>
        <w:rPr>
          <w:rFonts w:ascii="Liberation Mono" w:hAnsi="Liberation Mono" w:eastAsia="Liberation Mono" w:cs="Liberation Mono"/>
          <w:sz w:val="28"/>
          <w:szCs w:val="28"/>
        </w:rPr>
      </w:pPr>
      <w:r>
        <w:rPr>
          <w:rFonts w:eastAsia="Liberation Mono" w:cs="Liberation Mono" w:ascii="Liberation Mono" w:hAnsi="Liberation Mono"/>
          <w:b/>
          <w:sz w:val="28"/>
          <w:szCs w:val="28"/>
        </w:rPr>
        <w:t>Krishna Mohan Mishra</w:t>
      </w:r>
    </w:p>
    <w:p>
      <w:pPr>
        <w:pStyle w:val="Normal"/>
        <w:spacing w:lineRule="exact" w:line="220"/>
        <w:ind w:left="6092" w:hanging="0"/>
        <w:jc w:val="left"/>
        <w:rPr>
          <w:rFonts w:ascii="Liberation Mono" w:hAnsi="Liberation Mono" w:eastAsia="Liberation Mono" w:cs="Liberation Mono"/>
          <w:sz w:val="28"/>
          <w:szCs w:val="28"/>
        </w:rPr>
      </w:pPr>
      <w:r>
        <w:rPr>
          <w:rFonts w:eastAsia="Liberation Mono" w:cs="Liberation Mono" w:ascii="Liberation Mono" w:hAnsi="Liberation Mono"/>
          <w:b/>
          <w:position w:val="1"/>
          <w:sz w:val="28"/>
          <w:szCs w:val="28"/>
        </w:rPr>
        <w:t>Roll No-</w:t>
      </w:r>
      <w:r>
        <w:rPr>
          <w:rFonts w:eastAsia="Liberation Mono" w:cs="Liberation Mono" w:ascii="Liberation Mono" w:hAnsi="Liberation Mono"/>
          <w:position w:val="1"/>
          <w:sz w:val="28"/>
          <w:szCs w:val="28"/>
        </w:rPr>
        <w:t>B47</w:t>
      </w:r>
    </w:p>
    <w:p>
      <w:pPr>
        <w:pStyle w:val="Normal"/>
        <w:spacing w:lineRule="exact" w:line="260"/>
        <w:ind w:left="6092" w:hanging="0"/>
        <w:jc w:val="left"/>
        <w:rPr/>
      </w:pPr>
      <w:r>
        <w:rPr>
          <w:rFonts w:eastAsia="Liberation Mono" w:cs="Liberation Mono" w:ascii="Liberation Mono" w:hAnsi="Liberation Mono"/>
          <w:b/>
          <w:position w:val="3"/>
          <w:sz w:val="28"/>
          <w:szCs w:val="28"/>
        </w:rPr>
        <w:t>Reg. No-</w:t>
      </w:r>
      <w:r>
        <w:rPr>
          <w:rFonts w:eastAsia="Liberation Mono" w:cs="Liberation Mono" w:ascii="Liberation Mono" w:hAnsi="Liberation Mono"/>
          <w:position w:val="3"/>
          <w:sz w:val="28"/>
          <w:szCs w:val="28"/>
        </w:rPr>
        <w:t>11605503</w:t>
      </w:r>
    </w:p>
    <w:p>
      <w:pPr>
        <w:sectPr>
          <w:type w:val="nextPage"/>
          <w:pgSz w:w="12240" w:h="15840"/>
          <w:pgMar w:left="1260" w:right="1240" w:header="0" w:top="1460" w:footer="0" w:bottom="280" w:gutter="0"/>
          <w:pgNumType w:fmt="decimal"/>
          <w:formProt w:val="false"/>
          <w:textDirection w:val="lrTb"/>
          <w:docGrid w:type="default" w:linePitch="100" w:charSpace="8192"/>
        </w:sectPr>
        <w:pStyle w:val="Normal"/>
        <w:spacing w:lineRule="exact" w:line="260"/>
        <w:ind w:left="6092" w:hanging="0"/>
        <w:jc w:val="left"/>
        <w:rPr/>
      </w:pPr>
      <w:r>
        <w:rPr>
          <w:rFonts w:eastAsia="Liberation Mono" w:cs="Liberation Mono" w:ascii="Liberation Mono" w:hAnsi="Liberation Mono"/>
          <w:b/>
          <w:sz w:val="28"/>
          <w:szCs w:val="28"/>
        </w:rPr>
        <w:t>Section-KEM62</w:t>
      </w:r>
    </w:p>
    <w:p>
      <w:pPr>
        <w:pStyle w:val="Normal"/>
        <w:spacing w:before="72" w:after="0"/>
        <w:ind w:left="3914" w:right="3981" w:hanging="0"/>
        <w:jc w:val="center"/>
        <w:rPr>
          <w:rFonts w:ascii="Liberation Mono" w:hAnsi="Liberation Mono" w:eastAsia="Liberation Mono" w:cs="Liberation Mono"/>
          <w:sz w:val="30"/>
          <w:szCs w:val="30"/>
        </w:rPr>
      </w:pPr>
      <w:r>
        <w:rPr>
          <w:rFonts w:eastAsia="Liberation Mono" w:cs="Liberation Mono" w:ascii="Liberation Mono" w:hAnsi="Liberation Mono"/>
          <w:b/>
          <w:sz w:val="30"/>
          <w:szCs w:val="30"/>
        </w:rPr>
        <w:t>INTRODUCTION</w:t>
      </w:r>
    </w:p>
    <w:p>
      <w:pPr>
        <w:pStyle w:val="Normal"/>
        <w:spacing w:lineRule="exact" w:line="200"/>
        <w:jc w:val="left"/>
        <w:rPr>
          <w:sz w:val="20"/>
          <w:szCs w:val="20"/>
        </w:rPr>
      </w:pPr>
      <w:r>
        <w:rPr>
          <w:sz w:val="20"/>
          <w:szCs w:val="20"/>
        </w:rPr>
      </w:r>
    </w:p>
    <w:p>
      <w:pPr>
        <w:pStyle w:val="Normal"/>
        <w:spacing w:lineRule="exact" w:line="240" w:before="17" w:after="0"/>
        <w:jc w:val="left"/>
        <w:rPr>
          <w:sz w:val="24"/>
          <w:szCs w:val="24"/>
        </w:rPr>
      </w:pPr>
      <w:r>
        <w:rPr>
          <w:sz w:val="24"/>
          <w:szCs w:val="24"/>
        </w:rPr>
      </w:r>
    </w:p>
    <w:p>
      <w:pPr>
        <w:pStyle w:val="Normal"/>
        <w:spacing w:lineRule="auto" w:line="168"/>
        <w:ind w:left="116" w:right="64" w:hanging="0"/>
        <w:jc w:val="left"/>
        <w:rPr>
          <w:rFonts w:ascii="Liberation Mono" w:hAnsi="Liberation Mono" w:eastAsia="Liberation Mono" w:cs="Liberation Mono"/>
          <w:sz w:val="28"/>
          <w:szCs w:val="28"/>
        </w:rPr>
      </w:pPr>
      <w:r>
        <w:rPr>
          <w:rFonts w:eastAsia="Liberation Mono" w:cs="Liberation Mono" w:ascii="Liberation Mono" w:hAnsi="Liberation Mono"/>
          <w:sz w:val="28"/>
          <w:szCs w:val="28"/>
        </w:rPr>
        <w:t>Prediction of stock market returns is an important issue infinance. Nowadays artificial neural networks (ANNs) havebeen popularly applied to finance problems such as stockexchange index prediction, bankruptcy prediction andcorporate bond classification. ANN model is a computer</w:t>
      </w:r>
    </w:p>
    <w:p>
      <w:pPr>
        <w:pStyle w:val="Normal"/>
        <w:spacing w:lineRule="auto" w:line="168"/>
        <w:ind w:left="116" w:right="400" w:hanging="0"/>
        <w:jc w:val="left"/>
        <w:rPr>
          <w:rFonts w:ascii="Liberation Mono" w:hAnsi="Liberation Mono" w:eastAsia="Liberation Mono" w:cs="Liberation Mono"/>
          <w:sz w:val="28"/>
          <w:szCs w:val="28"/>
        </w:rPr>
      </w:pPr>
      <w:r>
        <w:rPr>
          <w:rFonts w:eastAsia="Liberation Mono" w:cs="Liberation Mono" w:ascii="Liberation Mono" w:hAnsi="Liberation Mono"/>
          <w:sz w:val="28"/>
          <w:szCs w:val="28"/>
        </w:rPr>
        <w:t>model whose architecture essentially mimics the learningcapability of the human brain. The processing elements of</w:t>
      </w:r>
    </w:p>
    <w:p>
      <w:pPr>
        <w:pStyle w:val="Normal"/>
        <w:spacing w:lineRule="auto" w:line="168"/>
        <w:ind w:left="116" w:right="64" w:hanging="0"/>
        <w:jc w:val="left"/>
        <w:rPr>
          <w:rFonts w:ascii="Liberation Mono" w:hAnsi="Liberation Mono" w:eastAsia="Liberation Mono" w:cs="Liberation Mono"/>
          <w:sz w:val="28"/>
          <w:szCs w:val="28"/>
        </w:rPr>
      </w:pPr>
      <w:r>
        <w:rPr>
          <w:rFonts w:eastAsia="Liberation Mono" w:cs="Liberation Mono" w:ascii="Liberation Mono" w:hAnsi="Liberation Mono"/>
          <w:sz w:val="28"/>
          <w:szCs w:val="28"/>
        </w:rPr>
        <w:t>an ANN resemble the biological structure of neurons and theinternal operation of a human brain. Many simpleinterconnected linear or nonlinear computational elementsare operating in parallel processing at multiple layers. Insome applications it has been specified that ANNs havelimitations for learning the data patterns. They may</w:t>
      </w:r>
    </w:p>
    <w:p>
      <w:pPr>
        <w:pStyle w:val="Normal"/>
        <w:spacing w:lineRule="auto" w:line="168"/>
        <w:ind w:left="116" w:right="232" w:hanging="0"/>
        <w:jc w:val="left"/>
        <w:rPr>
          <w:rFonts w:ascii="Liberation Mono" w:hAnsi="Liberation Mono" w:eastAsia="Liberation Mono" w:cs="Liberation Mono"/>
          <w:sz w:val="28"/>
          <w:szCs w:val="28"/>
        </w:rPr>
      </w:pPr>
      <w:r>
        <w:rPr>
          <w:rFonts w:eastAsia="Liberation Mono" w:cs="Liberation Mono" w:ascii="Liberation Mono" w:hAnsi="Liberation Mono"/>
          <w:sz w:val="28"/>
          <w:szCs w:val="28"/>
        </w:rPr>
        <w:t>perform inconsistently and unpredictable because of thecomplex financial data used. Sometimes data is sovoluminous that learning patterns may not work. Continuous</w:t>
      </w:r>
    </w:p>
    <w:p>
      <w:pPr>
        <w:pStyle w:val="Normal"/>
        <w:spacing w:lineRule="auto" w:line="168"/>
        <w:ind w:left="116" w:right="64" w:hanging="0"/>
        <w:jc w:val="left"/>
        <w:rPr>
          <w:rFonts w:ascii="Liberation Mono" w:hAnsi="Liberation Mono" w:eastAsia="Liberation Mono" w:cs="Liberation Mono"/>
          <w:sz w:val="28"/>
          <w:szCs w:val="28"/>
        </w:rPr>
      </w:pPr>
      <w:r>
        <w:rPr>
          <w:rFonts w:eastAsia="Liberation Mono" w:cs="Liberation Mono" w:ascii="Liberation Mono" w:hAnsi="Liberation Mono"/>
          <w:sz w:val="28"/>
          <w:szCs w:val="28"/>
        </w:rPr>
        <w:t>and large volume of data needs to be checked for redundancyand the data size should be decreased for the algorithm towork in a shorter time and give more generalized solutions.</w:t>
      </w:r>
    </w:p>
    <w:p>
      <w:pPr>
        <w:pStyle w:val="Normal"/>
        <w:spacing w:lineRule="exact" w:line="100" w:before="1" w:after="0"/>
        <w:jc w:val="left"/>
        <w:rPr>
          <w:sz w:val="10"/>
          <w:szCs w:val="10"/>
        </w:rPr>
      </w:pPr>
      <w:r>
        <w:rPr>
          <w:sz w:val="10"/>
          <w:szCs w:val="10"/>
        </w:rPr>
      </w:r>
    </w:p>
    <w:p>
      <w:pPr>
        <w:pStyle w:val="Normal"/>
        <w:spacing w:lineRule="exact" w:line="200"/>
        <w:jc w:val="left"/>
        <w:rPr>
          <w:sz w:val="20"/>
          <w:szCs w:val="20"/>
        </w:rPr>
      </w:pPr>
      <w:r>
        <w:rPr>
          <w:sz w:val="20"/>
          <w:szCs w:val="20"/>
        </w:rPr>
      </w:r>
    </w:p>
    <w:p>
      <w:pPr>
        <w:pStyle w:val="Normal"/>
        <w:spacing w:lineRule="exact" w:line="200"/>
        <w:jc w:val="left"/>
        <w:rPr>
          <w:sz w:val="20"/>
          <w:szCs w:val="20"/>
        </w:rPr>
      </w:pPr>
      <w:r>
        <w:rPr>
          <w:sz w:val="20"/>
          <w:szCs w:val="20"/>
        </w:rPr>
      </w:r>
    </w:p>
    <w:p>
      <w:pPr>
        <w:pStyle w:val="Normal"/>
        <w:spacing w:lineRule="exact" w:line="200"/>
        <w:jc w:val="left"/>
        <w:rPr>
          <w:sz w:val="20"/>
          <w:szCs w:val="20"/>
        </w:rPr>
      </w:pPr>
      <w:r>
        <w:rPr>
          <w:sz w:val="20"/>
          <w:szCs w:val="20"/>
        </w:rPr>
      </w:r>
    </w:p>
    <w:p>
      <w:pPr>
        <w:pStyle w:val="Normal"/>
        <w:ind w:left="1736" w:hanging="0"/>
        <w:jc w:val="left"/>
        <w:rPr>
          <w:rFonts w:ascii="Liberation Mono" w:hAnsi="Liberation Mono" w:eastAsia="Liberation Mono" w:cs="Liberation Mono"/>
          <w:sz w:val="30"/>
          <w:szCs w:val="30"/>
        </w:rPr>
      </w:pPr>
      <w:r>
        <w:rPr>
          <w:rFonts w:eastAsia="Liberation Mono" w:cs="Liberation Mono" w:ascii="Liberation Mono" w:hAnsi="Liberation Mono"/>
          <w:b/>
          <w:sz w:val="30"/>
          <w:szCs w:val="30"/>
        </w:rPr>
        <w:t>ARTIFICIAL NEURAL NETWORK APPROACH</w:t>
      </w:r>
    </w:p>
    <w:p>
      <w:pPr>
        <w:pStyle w:val="Normal"/>
        <w:spacing w:lineRule="exact" w:line="220" w:before="13" w:after="0"/>
        <w:jc w:val="left"/>
        <w:rPr>
          <w:sz w:val="22"/>
          <w:szCs w:val="22"/>
        </w:rPr>
      </w:pPr>
      <w:r>
        <w:rPr>
          <w:sz w:val="22"/>
          <w:szCs w:val="22"/>
        </w:rPr>
      </w:r>
    </w:p>
    <w:p>
      <w:pPr>
        <w:pStyle w:val="Normal"/>
        <w:spacing w:lineRule="auto" w:line="168"/>
        <w:ind w:left="116" w:right="64" w:hanging="0"/>
        <w:jc w:val="left"/>
        <w:rPr>
          <w:rFonts w:ascii="Liberation Mono" w:hAnsi="Liberation Mono" w:eastAsia="Liberation Mono" w:cs="Liberation Mono"/>
          <w:sz w:val="28"/>
          <w:szCs w:val="28"/>
        </w:rPr>
      </w:pPr>
      <w:r>
        <w:rPr>
          <w:rFonts w:eastAsia="Liberation Mono" w:cs="Liberation Mono" w:ascii="Liberation Mono" w:hAnsi="Liberation Mono"/>
          <w:sz w:val="28"/>
          <w:szCs w:val="28"/>
        </w:rPr>
        <w:t>Machine learning approach is appealing for artificialintelligence since it is based on the principle of learningfrom training and experience. Connection models, such asANNs,are well suited for machine learning where connectionweights are adjusted to improve the performance of anetwork. An ANN is a network of nodes connected withdirected arcs each with a numerical weight, w i , j ,specifying the strength of the connection. These weightsindicate the influence of previous node, u</w:t>
      </w:r>
      <w:r>
        <w:rPr>
          <w:rFonts w:eastAsia="Liberation Mono" w:cs="Liberation Mono" w:ascii="Liberation Mono" w:hAnsi="Liberation Mono"/>
          <w:w w:val="101"/>
          <w:position w:val="-1"/>
          <w:sz w:val="16"/>
          <w:szCs w:val="16"/>
        </w:rPr>
        <w:t>i</w:t>
      </w:r>
      <w:r>
        <w:rPr>
          <w:rFonts w:eastAsia="Liberation Mono" w:cs="Liberation Mono" w:ascii="Liberation Mono" w:hAnsi="Liberation Mono"/>
          <w:w w:val="100"/>
          <w:sz w:val="28"/>
          <w:szCs w:val="28"/>
        </w:rPr>
        <w:t>,on the nextnode, u</w:t>
      </w:r>
      <w:r>
        <w:rPr>
          <w:rFonts w:eastAsia="Liberation Mono" w:cs="Liberation Mono" w:ascii="Liberation Mono" w:hAnsi="Liberation Mono"/>
          <w:w w:val="101"/>
          <w:position w:val="-1"/>
          <w:sz w:val="16"/>
          <w:szCs w:val="16"/>
        </w:rPr>
        <w:t>j</w:t>
      </w:r>
      <w:r>
        <w:rPr>
          <w:rFonts w:eastAsia="Liberation Mono" w:cs="Liberation Mono" w:ascii="Liberation Mono" w:hAnsi="Liberation Mono"/>
          <w:w w:val="100"/>
          <w:sz w:val="28"/>
          <w:szCs w:val="28"/>
        </w:rPr>
        <w:t>, where positive weights represent reinforcement;negative weights represent inhibition. Generally the</w:t>
      </w:r>
    </w:p>
    <w:p>
      <w:pPr>
        <w:pStyle w:val="Normal"/>
        <w:spacing w:lineRule="exact" w:line="240"/>
        <w:ind w:left="116" w:hanging="0"/>
        <w:jc w:val="left"/>
        <w:rPr>
          <w:rFonts w:ascii="Liberation Mono" w:hAnsi="Liberation Mono" w:eastAsia="Liberation Mono" w:cs="Liberation Mono"/>
          <w:sz w:val="28"/>
          <w:szCs w:val="28"/>
        </w:rPr>
      </w:pPr>
      <w:r>
        <mc:AlternateContent>
          <mc:Choice Requires="wpg">
            <w:drawing>
              <wp:anchor behindDoc="1" distT="0" distB="0" distL="114300" distR="114300" simplePos="0" locked="0" layoutInCell="1" allowOverlap="1" relativeHeight="3">
                <wp:simplePos x="0" y="0"/>
                <wp:positionH relativeFrom="page">
                  <wp:posOffset>3934460</wp:posOffset>
                </wp:positionH>
                <wp:positionV relativeFrom="paragraph">
                  <wp:posOffset>1381760</wp:posOffset>
                </wp:positionV>
                <wp:extent cx="635" cy="635"/>
                <wp:effectExtent l="0" t="0" r="0" b="0"/>
                <wp:wrapNone/>
                <wp:docPr id="1" name=""/>
                <a:graphic xmlns:a="http://schemas.openxmlformats.org/drawingml/2006/main">
                  <a:graphicData uri="http://schemas.microsoft.com/office/word/2010/wordprocessingGroup">
                    <wpg:wgp>
                      <wpg:cNvGrpSpPr/>
                      <wpg:grpSpPr>
                        <a:xfrm>
                          <a:off x="0" y="0"/>
                          <a:ext cx="0" cy="0"/>
                        </a:xfrm>
                      </wpg:grpSpPr>
                      <wps:wsp>
                        <wps:cNvSpPr/>
                        <wps:spPr>
                          <a:xfrm>
                            <a:off x="3386160" y="10663560"/>
                            <a:ext cx="360" cy="360"/>
                          </a:xfrm>
                          <a:custGeom>
                            <a:avLst/>
                            <a:gdLst/>
                            <a:ahLst/>
                            <a:rect l="0" t="0" r="r" b="b"/>
                            <a:pathLst>
                              <a:path w="1" h="1">
                                <a:moveTo>
                                  <a:pt x="0" y="0"/>
                                </a:moveTo>
                                <a:lnTo>
                                  <a:pt x="0" y="0"/>
                                </a:lnTo>
                              </a:path>
                            </a:pathLst>
                          </a:custGeom>
                          <a:noFill/>
                          <a:ln>
                            <a:solidFill>
                              <a:srgbClr val="3364a3"/>
                            </a:solidFill>
                          </a:ln>
                        </wps:spPr>
                        <wps:bodyPr/>
                      </wps:wsp>
                    </wpg:wgp>
                  </a:graphicData>
                </a:graphic>
              </wp:anchor>
            </w:drawing>
          </mc:Choice>
          <mc:Fallback>
            <w:pict>
              <v:group id="shape_0" style="position:absolute;margin-left:309.8pt;margin-top:108.8pt;width:0pt;height:0pt" coordorigin="6196,2176" coordsize="0,0">
                <v:shape id="shape_0" stroked="t" style="position:absolute;left:6196;top:2176;width:0;height:0;mso-position-horizontal-relative:page">
                  <w10:wrap type="none"/>
                  <v:fill o:detectmouseclick="t" on="false"/>
                  <v:stroke color="#3364a3" joinstyle="round" endcap="flat"/>
                </v:shape>
              </v:group>
            </w:pict>
          </mc:Fallback>
        </mc:AlternateContent>
      </w:r>
      <w:r>
        <w:rPr>
          <w:rFonts w:eastAsia="Liberation Mono" w:cs="Liberation Mono" w:ascii="Liberation Mono" w:hAnsi="Liberation Mono"/>
          <w:position w:val="3"/>
          <w:sz w:val="28"/>
          <w:szCs w:val="28"/>
        </w:rPr>
        <w:t>i</w:t>
      </w:r>
      <w:r>
        <w:rPr>
          <w:rFonts w:eastAsia="Liberation Mono" w:cs="Liberation Mono" w:ascii="Liberation Mono" w:hAnsi="Liberation Mono"/>
          <w:position w:val="3"/>
          <w:sz w:val="28"/>
          <w:szCs w:val="28"/>
        </w:rPr>
        <w:t>nitial connection weights are randomly selected.</w:t>
      </w:r>
    </w:p>
    <w:p>
      <w:pPr>
        <w:pStyle w:val="Normal"/>
        <w:spacing w:lineRule="exact" w:line="200" w:before="2" w:after="0"/>
        <w:jc w:val="left"/>
        <w:rPr>
          <w:sz w:val="20"/>
          <w:szCs w:val="20"/>
        </w:rPr>
      </w:pPr>
      <w:r>
        <w:rPr>
          <w:sz w:val="20"/>
          <w:szCs w:val="20"/>
        </w:rPr>
      </w:r>
    </w:p>
    <w:p>
      <w:pPr>
        <w:pStyle w:val="Normal"/>
        <w:spacing w:lineRule="auto" w:line="170"/>
        <w:ind w:left="116" w:right="400" w:hanging="0"/>
        <w:jc w:val="left"/>
        <w:rPr>
          <w:rFonts w:ascii="Liberation Mono" w:hAnsi="Liberation Mono" w:eastAsia="Liberation Mono" w:cs="Liberation Mono"/>
          <w:sz w:val="28"/>
          <w:szCs w:val="28"/>
        </w:rPr>
      </w:pPr>
      <w:r>
        <mc:AlternateContent>
          <mc:Choice Requires="wpg">
            <w:drawing>
              <wp:anchor behindDoc="1" distT="0" distB="0" distL="114300" distR="114300" simplePos="0" locked="0" layoutInCell="1" allowOverlap="1" relativeHeight="4">
                <wp:simplePos x="0" y="0"/>
                <wp:positionH relativeFrom="page">
                  <wp:posOffset>2371090</wp:posOffset>
                </wp:positionH>
                <wp:positionV relativeFrom="paragraph">
                  <wp:posOffset>1123315</wp:posOffset>
                </wp:positionV>
                <wp:extent cx="635" cy="635"/>
                <wp:effectExtent l="0" t="0" r="0" b="0"/>
                <wp:wrapNone/>
                <wp:docPr id="2" name=""/>
                <a:graphic xmlns:a="http://schemas.openxmlformats.org/drawingml/2006/main">
                  <a:graphicData uri="http://schemas.microsoft.com/office/word/2010/wordprocessingGroup">
                    <wpg:wgp>
                      <wpg:cNvGrpSpPr/>
                      <wpg:grpSpPr>
                        <a:xfrm>
                          <a:off x="0" y="0"/>
                          <a:ext cx="0" cy="0"/>
                        </a:xfrm>
                      </wpg:grpSpPr>
                      <wps:wsp>
                        <wps:cNvSpPr/>
                        <wps:spPr>
                          <a:xfrm>
                            <a:off x="2499840" y="10676160"/>
                            <a:ext cx="360" cy="360"/>
                          </a:xfrm>
                          <a:custGeom>
                            <a:avLst/>
                            <a:gdLst/>
                            <a:ahLst/>
                            <a:rect l="0" t="0" r="r" b="b"/>
                            <a:pathLst>
                              <a:path w="1" h="1">
                                <a:moveTo>
                                  <a:pt x="0" y="0"/>
                                </a:moveTo>
                                <a:lnTo>
                                  <a:pt x="0" y="0"/>
                                </a:lnTo>
                              </a:path>
                            </a:pathLst>
                          </a:custGeom>
                          <a:noFill/>
                          <a:ln>
                            <a:solidFill>
                              <a:srgbClr val="3364a3"/>
                            </a:solidFill>
                          </a:ln>
                        </wps:spPr>
                        <wps:bodyPr/>
                      </wps:wsp>
                    </wpg:wgp>
                  </a:graphicData>
                </a:graphic>
              </wp:anchor>
            </w:drawing>
          </mc:Choice>
          <mc:Fallback>
            <w:pict>
              <v:group id="shape_0" style="position:absolute;margin-left:186.7pt;margin-top:88.45pt;width:0pt;height:0pt" coordorigin="3734,1769" coordsize="0,0">
                <v:shape id="shape_0" stroked="t" style="position:absolute;left:3734;top:1769;width:0;height:0;mso-position-horizontal-relative:page">
                  <w10:wrap type="none"/>
                  <v:fill o:detectmouseclick="t" on="false"/>
                  <v:stroke color="#3364a3" joinstyle="round" endcap="flat"/>
                </v:shape>
              </v:group>
            </w:pict>
          </mc:Fallback>
        </mc:AlternateContent>
      </w:r>
      <w:r>
        <w:rPr>
          <w:rFonts w:eastAsia="Liberation Mono" w:cs="Liberation Mono" w:ascii="Liberation Mono" w:hAnsi="Liberation Mono"/>
          <w:sz w:val="28"/>
          <w:szCs w:val="28"/>
        </w:rPr>
        <w:t>F</w:t>
      </w:r>
      <w:r>
        <w:rPr>
          <w:rFonts w:eastAsia="Liberation Mono" w:cs="Liberation Mono" w:ascii="Liberation Mono" w:hAnsi="Liberation Mono"/>
          <w:sz w:val="28"/>
          <w:szCs w:val="28"/>
        </w:rPr>
        <w:t>eed-forward networks were first studied by</w:t>
      </w:r>
      <w:r>
        <w:rPr>
          <w:rFonts w:eastAsia="Liberation Mono" w:cs="Liberation Mono" w:ascii="Liberation Mono" w:hAnsi="Liberation Mono"/>
          <w:b/>
          <w:sz w:val="28"/>
          <w:szCs w:val="28"/>
        </w:rPr>
        <w:t>Rosenberg</w:t>
      </w:r>
      <w:r>
        <w:rPr>
          <w:rFonts w:eastAsia="Liberation Mono" w:cs="Liberation Mono" w:ascii="Liberation Mono" w:hAnsi="Liberation Mono"/>
          <w:sz w:val="28"/>
          <w:szCs w:val="28"/>
        </w:rPr>
        <w:t>.Input layer is composed of sate of inputs that feed inputpatterns to the network. Following the input layer therewill be at least one or more intermediate layers, oftencalled</w:t>
      </w:r>
      <w:r>
        <w:rPr>
          <w:rFonts w:eastAsia="Liberation Mono" w:cs="Liberation Mono" w:ascii="Liberation Mono" w:hAnsi="Liberation Mono"/>
          <w:b/>
          <w:sz w:val="28"/>
          <w:szCs w:val="28"/>
        </w:rPr>
        <w:t>hidden layers</w:t>
      </w:r>
      <w:r>
        <w:rPr>
          <w:rFonts w:eastAsia="Liberation Mono" w:cs="Liberation Mono" w:ascii="Liberation Mono" w:hAnsi="Liberation Mono"/>
          <w:sz w:val="28"/>
          <w:szCs w:val="28"/>
        </w:rPr>
        <w:t>. Hidden layers will then be followedby an output layer, where the results can be achieved .Infeed-forward networks all connections are</w:t>
      </w:r>
      <w:r>
        <w:rPr>
          <w:rFonts w:eastAsia="Liberation Mono" w:cs="Liberation Mono" w:ascii="Liberation Mono" w:hAnsi="Liberation Mono"/>
          <w:b/>
          <w:sz w:val="28"/>
          <w:szCs w:val="28"/>
        </w:rPr>
        <w:t>unidirectional</w:t>
      </w:r>
      <w:r>
        <w:rPr>
          <w:rFonts w:eastAsia="Liberation Mono" w:cs="Liberation Mono" w:ascii="Liberation Mono" w:hAnsi="Liberation Mono"/>
          <w:sz w:val="28"/>
          <w:szCs w:val="28"/>
        </w:rPr>
        <w:t>.</w:t>
      </w:r>
    </w:p>
    <w:p>
      <w:pPr>
        <w:pStyle w:val="Normal"/>
        <w:spacing w:lineRule="exact" w:line="160" w:before="9" w:after="0"/>
        <w:jc w:val="left"/>
        <w:rPr>
          <w:sz w:val="16"/>
          <w:szCs w:val="16"/>
        </w:rPr>
      </w:pPr>
      <w:r>
        <w:rPr>
          <w:sz w:val="16"/>
          <w:szCs w:val="16"/>
        </w:rPr>
      </w:r>
    </w:p>
    <w:p>
      <w:pPr>
        <w:pStyle w:val="Normal"/>
        <w:spacing w:lineRule="exact" w:line="200"/>
        <w:jc w:val="left"/>
        <w:rPr>
          <w:sz w:val="20"/>
          <w:szCs w:val="20"/>
        </w:rPr>
      </w:pPr>
      <w:r>
        <w:rPr>
          <w:sz w:val="20"/>
          <w:szCs w:val="20"/>
        </w:rPr>
      </w:r>
    </w:p>
    <w:p>
      <w:pPr>
        <w:pStyle w:val="Normal"/>
        <w:ind w:left="4375" w:right="5602" w:hanging="0"/>
        <w:jc w:val="center"/>
        <w:rPr>
          <w:rFonts w:ascii="Liberation Serif" w:hAnsi="Liberation Serif" w:eastAsia="Liberation Serif" w:cs="Liberation Serif"/>
          <w:sz w:val="17"/>
          <w:szCs w:val="17"/>
        </w:rPr>
      </w:pPr>
      <w:r>
        <mc:AlternateContent>
          <mc:Choice Requires="wpg">
            <w:drawing>
              <wp:anchor behindDoc="1" distT="0" distB="0" distL="114300" distR="114300" simplePos="0" locked="0" layoutInCell="1" allowOverlap="1" relativeHeight="5">
                <wp:simplePos x="0" y="0"/>
                <wp:positionH relativeFrom="page">
                  <wp:posOffset>2371090</wp:posOffset>
                </wp:positionH>
                <wp:positionV relativeFrom="paragraph">
                  <wp:posOffset>-150495</wp:posOffset>
                </wp:positionV>
                <wp:extent cx="2230755" cy="647065"/>
                <wp:effectExtent l="0" t="0" r="0" b="0"/>
                <wp:wrapNone/>
                <wp:docPr id="3" name=""/>
                <a:graphic xmlns:a="http://schemas.openxmlformats.org/drawingml/2006/main">
                  <a:graphicData uri="http://schemas.microsoft.com/office/word/2010/wordprocessingGroup">
                    <wpg:wgp>
                      <wpg:cNvGrpSpPr/>
                      <wpg:grpSpPr>
                        <a:xfrm>
                          <a:off x="0" y="0"/>
                          <a:ext cx="2230200" cy="646560"/>
                        </a:xfrm>
                      </wpg:grpSpPr>
                      <wps:wsp>
                        <wps:cNvSpPr/>
                        <wps:spPr>
                          <a:xfrm>
                            <a:off x="2499840" y="10750680"/>
                            <a:ext cx="351000" cy="351000"/>
                          </a:xfrm>
                          <a:custGeom>
                            <a:avLst/>
                            <a:gdLst/>
                            <a:ahLst/>
                            <a:rect l="0" t="0" r="r" b="b"/>
                            <a:pathLst>
                              <a:path w="975" h="975">
                                <a:moveTo>
                                  <a:pt x="488" y="0"/>
                                </a:moveTo>
                                <a:lnTo>
                                  <a:pt x="529" y="1"/>
                                </a:lnTo>
                                <a:lnTo>
                                  <a:pt x="569" y="6"/>
                                </a:lnTo>
                                <a:lnTo>
                                  <a:pt x="607" y="14"/>
                                </a:lnTo>
                                <a:lnTo>
                                  <a:pt x="645" y="24"/>
                                </a:lnTo>
                                <a:lnTo>
                                  <a:pt x="680" y="37"/>
                                </a:lnTo>
                                <a:lnTo>
                                  <a:pt x="715" y="53"/>
                                </a:lnTo>
                                <a:lnTo>
                                  <a:pt x="747" y="71"/>
                                </a:lnTo>
                                <a:lnTo>
                                  <a:pt x="778" y="92"/>
                                </a:lnTo>
                                <a:lnTo>
                                  <a:pt x="807" y="115"/>
                                </a:lnTo>
                                <a:lnTo>
                                  <a:pt x="834" y="140"/>
                                </a:lnTo>
                                <a:lnTo>
                                  <a:pt x="860" y="167"/>
                                </a:lnTo>
                                <a:lnTo>
                                  <a:pt x="882" y="196"/>
                                </a:lnTo>
                                <a:lnTo>
                                  <a:pt x="903" y="227"/>
                                </a:lnTo>
                                <a:lnTo>
                                  <a:pt x="921" y="260"/>
                                </a:lnTo>
                                <a:lnTo>
                                  <a:pt x="937" y="294"/>
                                </a:lnTo>
                                <a:lnTo>
                                  <a:pt x="950" y="331"/>
                                </a:lnTo>
                                <a:lnTo>
                                  <a:pt x="960" y="368"/>
                                </a:lnTo>
                                <a:lnTo>
                                  <a:pt x="968" y="407"/>
                                </a:lnTo>
                                <a:lnTo>
                                  <a:pt x="972" y="446"/>
                                </a:lnTo>
                                <a:lnTo>
                                  <a:pt x="974" y="488"/>
                                </a:lnTo>
                                <a:lnTo>
                                  <a:pt x="972" y="529"/>
                                </a:lnTo>
                                <a:lnTo>
                                  <a:pt x="968" y="568"/>
                                </a:lnTo>
                                <a:lnTo>
                                  <a:pt x="960" y="607"/>
                                </a:lnTo>
                                <a:lnTo>
                                  <a:pt x="950" y="644"/>
                                </a:lnTo>
                                <a:lnTo>
                                  <a:pt x="937" y="680"/>
                                </a:lnTo>
                                <a:lnTo>
                                  <a:pt x="921" y="714"/>
                                </a:lnTo>
                                <a:lnTo>
                                  <a:pt x="903" y="747"/>
                                </a:lnTo>
                                <a:lnTo>
                                  <a:pt x="882" y="778"/>
                                </a:lnTo>
                                <a:lnTo>
                                  <a:pt x="860" y="807"/>
                                </a:lnTo>
                                <a:lnTo>
                                  <a:pt x="834" y="834"/>
                                </a:lnTo>
                                <a:lnTo>
                                  <a:pt x="807" y="859"/>
                                </a:lnTo>
                                <a:lnTo>
                                  <a:pt x="778" y="882"/>
                                </a:lnTo>
                                <a:lnTo>
                                  <a:pt x="747" y="903"/>
                                </a:lnTo>
                                <a:lnTo>
                                  <a:pt x="715" y="921"/>
                                </a:lnTo>
                                <a:lnTo>
                                  <a:pt x="680" y="937"/>
                                </a:lnTo>
                                <a:lnTo>
                                  <a:pt x="645" y="950"/>
                                </a:lnTo>
                                <a:lnTo>
                                  <a:pt x="607" y="960"/>
                                </a:lnTo>
                                <a:lnTo>
                                  <a:pt x="569" y="968"/>
                                </a:lnTo>
                                <a:lnTo>
                                  <a:pt x="529" y="972"/>
                                </a:lnTo>
                                <a:lnTo>
                                  <a:pt x="488" y="974"/>
                                </a:lnTo>
                                <a:lnTo>
                                  <a:pt x="447" y="972"/>
                                </a:lnTo>
                                <a:lnTo>
                                  <a:pt x="407" y="968"/>
                                </a:lnTo>
                                <a:lnTo>
                                  <a:pt x="369" y="960"/>
                                </a:lnTo>
                                <a:lnTo>
                                  <a:pt x="331" y="950"/>
                                </a:lnTo>
                                <a:lnTo>
                                  <a:pt x="295" y="937"/>
                                </a:lnTo>
                                <a:lnTo>
                                  <a:pt x="261" y="921"/>
                                </a:lnTo>
                                <a:lnTo>
                                  <a:pt x="228" y="903"/>
                                </a:lnTo>
                                <a:lnTo>
                                  <a:pt x="197" y="882"/>
                                </a:lnTo>
                                <a:lnTo>
                                  <a:pt x="168" y="859"/>
                                </a:lnTo>
                                <a:lnTo>
                                  <a:pt x="140" y="834"/>
                                </a:lnTo>
                                <a:lnTo>
                                  <a:pt x="115" y="807"/>
                                </a:lnTo>
                                <a:lnTo>
                                  <a:pt x="92" y="778"/>
                                </a:lnTo>
                                <a:lnTo>
                                  <a:pt x="72" y="747"/>
                                </a:lnTo>
                                <a:lnTo>
                                  <a:pt x="53" y="714"/>
                                </a:lnTo>
                                <a:lnTo>
                                  <a:pt x="37" y="680"/>
                                </a:lnTo>
                                <a:lnTo>
                                  <a:pt x="24" y="644"/>
                                </a:lnTo>
                                <a:lnTo>
                                  <a:pt x="14" y="607"/>
                                </a:lnTo>
                                <a:lnTo>
                                  <a:pt x="6" y="568"/>
                                </a:lnTo>
                                <a:lnTo>
                                  <a:pt x="2" y="529"/>
                                </a:lnTo>
                                <a:lnTo>
                                  <a:pt x="0" y="488"/>
                                </a:lnTo>
                                <a:lnTo>
                                  <a:pt x="2" y="446"/>
                                </a:lnTo>
                                <a:lnTo>
                                  <a:pt x="6" y="407"/>
                                </a:lnTo>
                                <a:lnTo>
                                  <a:pt x="14" y="368"/>
                                </a:lnTo>
                                <a:lnTo>
                                  <a:pt x="24" y="331"/>
                                </a:lnTo>
                                <a:lnTo>
                                  <a:pt x="37" y="294"/>
                                </a:lnTo>
                                <a:lnTo>
                                  <a:pt x="53" y="260"/>
                                </a:lnTo>
                                <a:lnTo>
                                  <a:pt x="72" y="227"/>
                                </a:lnTo>
                                <a:lnTo>
                                  <a:pt x="92" y="196"/>
                                </a:lnTo>
                                <a:lnTo>
                                  <a:pt x="115" y="167"/>
                                </a:lnTo>
                                <a:lnTo>
                                  <a:pt x="140" y="140"/>
                                </a:lnTo>
                                <a:lnTo>
                                  <a:pt x="168" y="115"/>
                                </a:lnTo>
                                <a:lnTo>
                                  <a:pt x="197" y="92"/>
                                </a:lnTo>
                                <a:lnTo>
                                  <a:pt x="228" y="71"/>
                                </a:lnTo>
                                <a:lnTo>
                                  <a:pt x="261" y="53"/>
                                </a:lnTo>
                                <a:lnTo>
                                  <a:pt x="295" y="37"/>
                                </a:lnTo>
                                <a:lnTo>
                                  <a:pt x="331" y="24"/>
                                </a:lnTo>
                                <a:lnTo>
                                  <a:pt x="369" y="14"/>
                                </a:lnTo>
                                <a:lnTo>
                                  <a:pt x="407" y="6"/>
                                </a:lnTo>
                                <a:lnTo>
                                  <a:pt x="447" y="1"/>
                                </a:lnTo>
                                <a:lnTo>
                                  <a:pt x="488" y="0"/>
                                </a:lnTo>
                              </a:path>
                            </a:pathLst>
                          </a:custGeom>
                          <a:noFill/>
                          <a:ln>
                            <a:solidFill>
                              <a:srgbClr val="3364a3"/>
                            </a:solidFill>
                          </a:ln>
                        </wps:spPr>
                        <wps:bodyPr/>
                      </wps:wsp>
                      <wps:wsp>
                        <wps:cNvSpPr/>
                        <wps:spPr>
                          <a:xfrm>
                            <a:off x="3386160" y="10734840"/>
                            <a:ext cx="378360" cy="356760"/>
                          </a:xfrm>
                          <a:custGeom>
                            <a:avLst/>
                            <a:gdLst/>
                            <a:ahLst/>
                            <a:rect l="0" t="0" r="r" b="b"/>
                            <a:pathLst>
                              <a:path w="1051" h="991">
                                <a:moveTo>
                                  <a:pt x="524" y="0"/>
                                </a:moveTo>
                                <a:lnTo>
                                  <a:pt x="568" y="1"/>
                                </a:lnTo>
                                <a:lnTo>
                                  <a:pt x="611" y="6"/>
                                </a:lnTo>
                                <a:lnTo>
                                  <a:pt x="653" y="14"/>
                                </a:lnTo>
                                <a:lnTo>
                                  <a:pt x="693" y="24"/>
                                </a:lnTo>
                                <a:lnTo>
                                  <a:pt x="732" y="38"/>
                                </a:lnTo>
                                <a:lnTo>
                                  <a:pt x="769" y="54"/>
                                </a:lnTo>
                                <a:lnTo>
                                  <a:pt x="804" y="73"/>
                                </a:lnTo>
                                <a:lnTo>
                                  <a:pt x="838" y="94"/>
                                </a:lnTo>
                                <a:lnTo>
                                  <a:pt x="869" y="117"/>
                                </a:lnTo>
                                <a:lnTo>
                                  <a:pt x="899" y="143"/>
                                </a:lnTo>
                                <a:lnTo>
                                  <a:pt x="926" y="170"/>
                                </a:lnTo>
                                <a:lnTo>
                                  <a:pt x="951" y="200"/>
                                </a:lnTo>
                                <a:lnTo>
                                  <a:pt x="973" y="232"/>
                                </a:lnTo>
                                <a:lnTo>
                                  <a:pt x="993" y="265"/>
                                </a:lnTo>
                                <a:lnTo>
                                  <a:pt x="1010" y="299"/>
                                </a:lnTo>
                                <a:lnTo>
                                  <a:pt x="1024" y="337"/>
                                </a:lnTo>
                                <a:lnTo>
                                  <a:pt x="1035" y="375"/>
                                </a:lnTo>
                                <a:lnTo>
                                  <a:pt x="1043" y="414"/>
                                </a:lnTo>
                                <a:lnTo>
                                  <a:pt x="1048" y="454"/>
                                </a:lnTo>
                                <a:lnTo>
                                  <a:pt x="1050" y="496"/>
                                </a:lnTo>
                                <a:lnTo>
                                  <a:pt x="1048" y="537"/>
                                </a:lnTo>
                                <a:lnTo>
                                  <a:pt x="1043" y="578"/>
                                </a:lnTo>
                                <a:lnTo>
                                  <a:pt x="1035" y="617"/>
                                </a:lnTo>
                                <a:lnTo>
                                  <a:pt x="1024" y="655"/>
                                </a:lnTo>
                                <a:lnTo>
                                  <a:pt x="1010" y="691"/>
                                </a:lnTo>
                                <a:lnTo>
                                  <a:pt x="993" y="726"/>
                                </a:lnTo>
                                <a:lnTo>
                                  <a:pt x="973" y="759"/>
                                </a:lnTo>
                                <a:lnTo>
                                  <a:pt x="951" y="791"/>
                                </a:lnTo>
                                <a:lnTo>
                                  <a:pt x="926" y="820"/>
                                </a:lnTo>
                                <a:lnTo>
                                  <a:pt x="899" y="848"/>
                                </a:lnTo>
                                <a:lnTo>
                                  <a:pt x="869" y="873"/>
                                </a:lnTo>
                                <a:lnTo>
                                  <a:pt x="838" y="896"/>
                                </a:lnTo>
                                <a:lnTo>
                                  <a:pt x="804" y="917"/>
                                </a:lnTo>
                                <a:lnTo>
                                  <a:pt x="769" y="936"/>
                                </a:lnTo>
                                <a:lnTo>
                                  <a:pt x="732" y="952"/>
                                </a:lnTo>
                                <a:lnTo>
                                  <a:pt x="693" y="965"/>
                                </a:lnTo>
                                <a:lnTo>
                                  <a:pt x="653" y="976"/>
                                </a:lnTo>
                                <a:lnTo>
                                  <a:pt x="611" y="983"/>
                                </a:lnTo>
                                <a:lnTo>
                                  <a:pt x="568" y="988"/>
                                </a:lnTo>
                                <a:lnTo>
                                  <a:pt x="524" y="990"/>
                                </a:lnTo>
                                <a:lnTo>
                                  <a:pt x="480" y="988"/>
                                </a:lnTo>
                                <a:lnTo>
                                  <a:pt x="437" y="983"/>
                                </a:lnTo>
                                <a:lnTo>
                                  <a:pt x="396" y="976"/>
                                </a:lnTo>
                                <a:lnTo>
                                  <a:pt x="356" y="965"/>
                                </a:lnTo>
                                <a:lnTo>
                                  <a:pt x="317" y="952"/>
                                </a:lnTo>
                                <a:lnTo>
                                  <a:pt x="280" y="936"/>
                                </a:lnTo>
                                <a:lnTo>
                                  <a:pt x="245" y="917"/>
                                </a:lnTo>
                                <a:lnTo>
                                  <a:pt x="212" y="896"/>
                                </a:lnTo>
                                <a:lnTo>
                                  <a:pt x="180" y="873"/>
                                </a:lnTo>
                                <a:lnTo>
                                  <a:pt x="151" y="848"/>
                                </a:lnTo>
                                <a:lnTo>
                                  <a:pt x="124" y="820"/>
                                </a:lnTo>
                                <a:lnTo>
                                  <a:pt x="99" y="791"/>
                                </a:lnTo>
                                <a:lnTo>
                                  <a:pt x="77" y="759"/>
                                </a:lnTo>
                                <a:lnTo>
                                  <a:pt x="57" y="726"/>
                                </a:lnTo>
                                <a:lnTo>
                                  <a:pt x="40" y="691"/>
                                </a:lnTo>
                                <a:lnTo>
                                  <a:pt x="26" y="655"/>
                                </a:lnTo>
                                <a:lnTo>
                                  <a:pt x="15" y="617"/>
                                </a:lnTo>
                                <a:lnTo>
                                  <a:pt x="7" y="578"/>
                                </a:lnTo>
                                <a:lnTo>
                                  <a:pt x="2" y="537"/>
                                </a:lnTo>
                                <a:lnTo>
                                  <a:pt x="0" y="496"/>
                                </a:lnTo>
                                <a:lnTo>
                                  <a:pt x="2" y="454"/>
                                </a:lnTo>
                                <a:lnTo>
                                  <a:pt x="7" y="414"/>
                                </a:lnTo>
                                <a:lnTo>
                                  <a:pt x="15" y="375"/>
                                </a:lnTo>
                                <a:lnTo>
                                  <a:pt x="26" y="337"/>
                                </a:lnTo>
                                <a:lnTo>
                                  <a:pt x="40" y="299"/>
                                </a:lnTo>
                                <a:lnTo>
                                  <a:pt x="57" y="265"/>
                                </a:lnTo>
                                <a:lnTo>
                                  <a:pt x="77" y="232"/>
                                </a:lnTo>
                                <a:lnTo>
                                  <a:pt x="99" y="200"/>
                                </a:lnTo>
                                <a:lnTo>
                                  <a:pt x="124" y="170"/>
                                </a:lnTo>
                                <a:lnTo>
                                  <a:pt x="151" y="143"/>
                                </a:lnTo>
                                <a:lnTo>
                                  <a:pt x="180" y="117"/>
                                </a:lnTo>
                                <a:lnTo>
                                  <a:pt x="212" y="94"/>
                                </a:lnTo>
                                <a:lnTo>
                                  <a:pt x="245" y="73"/>
                                </a:lnTo>
                                <a:lnTo>
                                  <a:pt x="280" y="54"/>
                                </a:lnTo>
                                <a:lnTo>
                                  <a:pt x="317" y="38"/>
                                </a:lnTo>
                                <a:lnTo>
                                  <a:pt x="356" y="24"/>
                                </a:lnTo>
                                <a:lnTo>
                                  <a:pt x="396" y="14"/>
                                </a:lnTo>
                                <a:lnTo>
                                  <a:pt x="437" y="6"/>
                                </a:lnTo>
                                <a:lnTo>
                                  <a:pt x="480" y="1"/>
                                </a:lnTo>
                                <a:lnTo>
                                  <a:pt x="524" y="0"/>
                                </a:lnTo>
                              </a:path>
                            </a:pathLst>
                          </a:custGeom>
                          <a:noFill/>
                          <a:ln>
                            <a:solidFill>
                              <a:srgbClr val="3364a3"/>
                            </a:solidFill>
                          </a:ln>
                        </wps:spPr>
                        <wps:bodyPr/>
                      </wps:wsp>
                      <wps:wsp>
                        <wps:cNvSpPr/>
                        <wps:spPr>
                          <a:xfrm>
                            <a:off x="619920" y="351720"/>
                            <a:ext cx="943560" cy="19080"/>
                          </a:xfrm>
                          <a:prstGeom prst="line">
                            <a:avLst/>
                          </a:prstGeom>
                          <a:ln>
                            <a:solidFill>
                              <a:srgbClr val="3364a3"/>
                            </a:solidFill>
                          </a:ln>
                        </wps:spPr>
                        <wps:style>
                          <a:lnRef idx="0"/>
                          <a:fillRef idx="0"/>
                          <a:effectRef idx="0"/>
                          <a:fontRef idx="minor"/>
                        </wps:style>
                        <wps:bodyPr/>
                      </wps:wsp>
                    </wpg:wgp>
                  </a:graphicData>
                </a:graphic>
              </wp:anchor>
            </w:drawing>
          </mc:Choice>
          <mc:Fallback>
            <w:pict>
              <v:group id="shape_0" style="position:absolute;margin-left:186.7pt;margin-top:-11.85pt;width:175.55pt;height:50.85pt" coordorigin="3734,-237" coordsize="3511,1017">
                <v:shape id="shape_0" stroked="t" style="position:absolute;left:3734;top:-193;width:973;height:973;mso-position-horizontal-relative:page">
                  <w10:wrap type="none"/>
                  <v:fill o:detectmouseclick="t" on="false"/>
                  <v:stroke color="#3364a3" joinstyle="round" endcap="flat"/>
                </v:shape>
                <v:shape id="shape_0" stroked="t" style="position:absolute;left:6196;top:-237;width:1049;height:989;mso-position-horizontal-relative:page">
                  <w10:wrap type="none"/>
                  <v:fill o:detectmouseclick="t" on="false"/>
                  <v:stroke color="#3364a3" joinstyle="round" endcap="flat"/>
                </v:shape>
                <v:line id="shape_0" from="4710,317" to="6195,346" stroked="t" style="position:absolute;mso-position-horizontal-relative:page">
                  <v:stroke color="#3364a3" joinstyle="round" endcap="flat"/>
                  <v:fill o:detectmouseclick="t" on="false"/>
                </v:line>
              </v:group>
            </w:pict>
          </mc:Fallback>
        </mc:AlternateContent>
        <mc:AlternateContent>
          <mc:Choice Requires="wpg">
            <w:drawing>
              <wp:anchor behindDoc="1" distT="0" distB="0" distL="114300" distR="114300" simplePos="0" locked="0" layoutInCell="1" allowOverlap="1" relativeHeight="6">
                <wp:simplePos x="0" y="0"/>
                <wp:positionH relativeFrom="page">
                  <wp:posOffset>2990850</wp:posOffset>
                </wp:positionH>
                <wp:positionV relativeFrom="paragraph">
                  <wp:posOffset>495935</wp:posOffset>
                </wp:positionV>
                <wp:extent cx="635" cy="635"/>
                <wp:effectExtent l="0" t="0" r="0" b="0"/>
                <wp:wrapNone/>
                <wp:docPr id="4" name=""/>
                <a:graphic xmlns:a="http://schemas.openxmlformats.org/drawingml/2006/main">
                  <a:graphicData uri="http://schemas.microsoft.com/office/word/2010/wordprocessingGroup">
                    <wpg:wgp>
                      <wpg:cNvGrpSpPr/>
                      <wpg:grpSpPr>
                        <a:xfrm>
                          <a:off x="0" y="0"/>
                          <a:ext cx="0" cy="0"/>
                        </a:xfrm>
                      </wpg:grpSpPr>
                      <wps:wsp>
                        <wps:cNvSpPr/>
                        <wps:spPr>
                          <a:xfrm>
                            <a:off x="2851200" y="11101320"/>
                            <a:ext cx="360" cy="360"/>
                          </a:xfrm>
                          <a:custGeom>
                            <a:avLst/>
                            <a:gdLst/>
                            <a:ahLst/>
                            <a:rect l="0" t="0" r="r" b="b"/>
                            <a:pathLst>
                              <a:path w="1" h="1">
                                <a:moveTo>
                                  <a:pt x="0" y="0"/>
                                </a:moveTo>
                                <a:lnTo>
                                  <a:pt x="0" y="0"/>
                                </a:lnTo>
                              </a:path>
                            </a:pathLst>
                          </a:custGeom>
                          <a:noFill/>
                          <a:ln>
                            <a:solidFill>
                              <a:srgbClr val="3364a3"/>
                            </a:solidFill>
                          </a:ln>
                        </wps:spPr>
                        <wps:bodyPr/>
                      </wps:wsp>
                    </wpg:wgp>
                  </a:graphicData>
                </a:graphic>
              </wp:anchor>
            </w:drawing>
          </mc:Choice>
          <mc:Fallback>
            <w:pict>
              <v:group id="shape_0" style="position:absolute;margin-left:235.5pt;margin-top:39.05pt;width:0pt;height:0pt" coordorigin="4710,781" coordsize="0,0">
                <v:shape id="shape_0" stroked="t" style="position:absolute;left:4710;top:781;width:0;height:0;mso-position-horizontal-relative:page">
                  <w10:wrap type="none"/>
                  <v:fill o:detectmouseclick="t" on="false"/>
                  <v:stroke color="#3364a3" joinstyle="round" endcap="flat"/>
                </v:shape>
              </v:group>
            </w:pict>
          </mc:Fallback>
        </mc:AlternateContent>
        <mc:AlternateContent>
          <mc:Choice Requires="wpg">
            <w:drawing>
              <wp:anchor behindDoc="1" distT="0" distB="0" distL="114300" distR="114300" simplePos="0" locked="0" layoutInCell="1" allowOverlap="1" relativeHeight="7">
                <wp:simplePos x="0" y="0"/>
                <wp:positionH relativeFrom="page">
                  <wp:posOffset>4601210</wp:posOffset>
                </wp:positionH>
                <wp:positionV relativeFrom="paragraph">
                  <wp:posOffset>478155</wp:posOffset>
                </wp:positionV>
                <wp:extent cx="635" cy="635"/>
                <wp:effectExtent l="0" t="0" r="0" b="0"/>
                <wp:wrapNone/>
                <wp:docPr id="5" name=""/>
                <a:graphic xmlns:a="http://schemas.openxmlformats.org/drawingml/2006/main">
                  <a:graphicData uri="http://schemas.microsoft.com/office/word/2010/wordprocessingGroup">
                    <wpg:wgp>
                      <wpg:cNvGrpSpPr/>
                      <wpg:grpSpPr>
                        <a:xfrm>
                          <a:off x="0" y="0"/>
                          <a:ext cx="0" cy="0"/>
                        </a:xfrm>
                      </wpg:grpSpPr>
                      <wps:wsp>
                        <wps:cNvSpPr/>
                        <wps:spPr>
                          <a:xfrm>
                            <a:off x="3764160" y="11091240"/>
                            <a:ext cx="360" cy="360"/>
                          </a:xfrm>
                          <a:custGeom>
                            <a:avLst/>
                            <a:gdLst/>
                            <a:ahLst/>
                            <a:rect l="0" t="0" r="r" b="b"/>
                            <a:pathLst>
                              <a:path w="1" h="1">
                                <a:moveTo>
                                  <a:pt x="0" y="0"/>
                                </a:moveTo>
                                <a:lnTo>
                                  <a:pt x="0" y="0"/>
                                </a:lnTo>
                              </a:path>
                            </a:pathLst>
                          </a:custGeom>
                          <a:noFill/>
                          <a:ln>
                            <a:solidFill>
                              <a:srgbClr val="3364a3"/>
                            </a:solidFill>
                          </a:ln>
                        </wps:spPr>
                        <wps:bodyPr/>
                      </wps:wsp>
                    </wpg:wgp>
                  </a:graphicData>
                </a:graphic>
              </wp:anchor>
            </w:drawing>
          </mc:Choice>
          <mc:Fallback>
            <w:pict>
              <v:group id="shape_0" style="position:absolute;margin-left:362.3pt;margin-top:37.65pt;width:0pt;height:0pt" coordorigin="7246,753" coordsize="0,0">
                <v:shape id="shape_0" stroked="t" style="position:absolute;left:7246;top:753;width:0;height:0;mso-position-horizontal-relative:page">
                  <w10:wrap type="none"/>
                  <v:fill o:detectmouseclick="t" on="false"/>
                  <v:stroke color="#3364a3" joinstyle="round" endcap="flat"/>
                </v:shape>
              </v:group>
            </w:pict>
          </mc:Fallback>
        </mc:AlternateContent>
      </w:r>
      <w:r>
        <w:rPr>
          <w:rFonts w:eastAsia="Liberation Serif" w:cs="Liberation Serif" w:ascii="Liberation Serif" w:hAnsi="Liberation Serif"/>
          <w:w w:val="102"/>
          <w:sz w:val="17"/>
          <w:szCs w:val="17"/>
        </w:rPr>
        <w:t>i</w:t>
      </w:r>
      <w:r>
        <w:rPr>
          <w:rFonts w:eastAsia="Liberation Serif" w:cs="Liberation Serif" w:ascii="Liberation Serif" w:hAnsi="Liberation Serif"/>
          <w:w w:val="102"/>
          <w:sz w:val="17"/>
          <w:szCs w:val="17"/>
        </w:rPr>
        <w:t>j</w:t>
      </w:r>
      <w:r>
        <mc:AlternateContent>
          <mc:Choice Requires="wps">
            <w:drawing>
              <wp:anchor behindDoc="1" distT="0" distB="0" distL="114300" distR="114300" simplePos="0" locked="0" layoutInCell="1" allowOverlap="1" relativeHeight="2">
                <wp:simplePos x="0" y="0"/>
                <wp:positionH relativeFrom="page">
                  <wp:posOffset>3267710</wp:posOffset>
                </wp:positionH>
                <wp:positionV relativeFrom="paragraph">
                  <wp:posOffset>-116205</wp:posOffset>
                </wp:positionV>
                <wp:extent cx="179705" cy="190500"/>
                <wp:effectExtent l="0" t="0" r="0" b="0"/>
                <wp:wrapNone/>
                <wp:docPr id="6" name=""/>
                <a:graphic xmlns:a="http://schemas.openxmlformats.org/drawingml/2006/main">
                  <a:graphicData uri="http://schemas.microsoft.com/office/word/2010/wordprocessingShape">
                    <wps:wsp>
                      <wps:cNvSpPr txBox="1"/>
                      <wps:spPr>
                        <a:xfrm>
                          <a:off x="0" y="0"/>
                          <a:ext cx="179705" cy="190500"/>
                        </a:xfrm>
                        <a:prstGeom prst="rect"/>
                      </wps:spPr>
                      <wps:txbx>
                        <w:txbxContent>
                          <w:p>
                            <w:pPr>
                              <w:pStyle w:val="FrameContents"/>
                              <w:spacing w:lineRule="exact" w:line="300"/>
                              <w:ind w:right="-65" w:hanging="0"/>
                              <w:jc w:val="left"/>
                              <w:rPr/>
                            </w:pPr>
                            <w:r>
                              <w:rPr>
                                <w:rFonts w:eastAsia="Liberation Serif" w:cs="Liberation Serif" w:ascii="Liberation Serif" w:hAnsi="Liberation Serif"/>
                                <w:sz w:val="30"/>
                                <w:szCs w:val="30"/>
                              </w:rPr>
                              <w:t>W</w:t>
                            </w:r>
                          </w:p>
                        </w:txbxContent>
                      </wps:txbx>
                      <wps:bodyPr anchor="t" lIns="0" tIns="0" rIns="0" bIns="0">
                        <a:noAutofit/>
                      </wps:bodyPr>
                    </wps:wsp>
                  </a:graphicData>
                </a:graphic>
              </wp:anchor>
            </w:drawing>
          </mc:Choice>
          <mc:Fallback>
            <w:pict>
              <v:rect stroked="f" strokeweight="0pt" style="position:absolute;rotation:0;width:14.15pt;height:15pt;mso-wrap-distance-left:9pt;mso-wrap-distance-right:9pt;mso-wrap-distance-top:0pt;mso-wrap-distance-bottom:0pt;margin-top:-9.15pt;mso-position-vertical-relative:text;margin-left:257.3pt;mso-position-horizontal-relative:page">
                <v:textbox inset="0in,0in,0in,0in">
                  <w:txbxContent>
                    <w:p>
                      <w:pPr>
                        <w:pStyle w:val="FrameContents"/>
                        <w:spacing w:lineRule="exact" w:line="300"/>
                        <w:ind w:right="-65" w:hanging="0"/>
                        <w:jc w:val="left"/>
                        <w:rPr/>
                      </w:pPr>
                      <w:r>
                        <w:rPr>
                          <w:rFonts w:eastAsia="Liberation Serif" w:cs="Liberation Serif" w:ascii="Liberation Serif" w:hAnsi="Liberation Serif"/>
                          <w:sz w:val="30"/>
                          <w:szCs w:val="30"/>
                        </w:rPr>
                        <w:t>W</w:t>
                      </w:r>
                    </w:p>
                  </w:txbxContent>
                </v:textbox>
              </v:rect>
            </w:pict>
          </mc:Fallback>
        </mc:AlternateContent>
      </w:r>
    </w:p>
    <w:p>
      <w:pPr>
        <w:pStyle w:val="Normal"/>
        <w:spacing w:lineRule="exact" w:line="200"/>
        <w:jc w:val="left"/>
        <w:rPr>
          <w:sz w:val="20"/>
          <w:szCs w:val="20"/>
        </w:rPr>
      </w:pPr>
      <w:r>
        <w:rPr>
          <w:sz w:val="20"/>
          <w:szCs w:val="20"/>
        </w:rPr>
      </w:r>
    </w:p>
    <w:p>
      <w:pPr>
        <w:pStyle w:val="Normal"/>
        <w:spacing w:lineRule="exact" w:line="200"/>
        <w:jc w:val="left"/>
        <w:rPr>
          <w:sz w:val="20"/>
          <w:szCs w:val="20"/>
        </w:rPr>
      </w:pPr>
      <w:r>
        <w:rPr>
          <w:sz w:val="20"/>
          <w:szCs w:val="20"/>
        </w:rPr>
      </w:r>
    </w:p>
    <w:p>
      <w:pPr>
        <w:pStyle w:val="Normal"/>
        <w:spacing w:lineRule="exact" w:line="220" w:before="3" w:after="0"/>
        <w:jc w:val="left"/>
        <w:rPr>
          <w:sz w:val="22"/>
          <w:szCs w:val="22"/>
        </w:rPr>
      </w:pPr>
      <w:r>
        <w:rPr>
          <w:sz w:val="22"/>
          <w:szCs w:val="22"/>
        </w:rPr>
      </w:r>
    </w:p>
    <w:p>
      <w:pPr>
        <w:pStyle w:val="Normal"/>
        <w:ind w:left="2608" w:right="4296" w:hanging="0"/>
        <w:jc w:val="center"/>
        <w:rPr/>
      </w:pPr>
      <w:r>
        <w:rPr>
          <w:rFonts w:eastAsia="Liberation Serif" w:cs="Liberation Serif" w:ascii="Liberation Serif" w:hAnsi="Liberation Serif"/>
          <w:sz w:val="24"/>
          <w:szCs w:val="24"/>
        </w:rPr>
        <w:t>Node u</w:t>
      </w:r>
      <w:r>
        <w:rPr>
          <w:rFonts w:eastAsia="Liberation Serif" w:cs="Liberation Serif" w:ascii="Liberation Serif" w:hAnsi="Liberation Serif"/>
          <w:position w:val="-6"/>
          <w:sz w:val="14"/>
          <w:szCs w:val="14"/>
        </w:rPr>
        <w:t xml:space="preserve">i                                              </w:t>
      </w:r>
      <w:r>
        <w:rPr>
          <w:rFonts w:eastAsia="Liberation Serif" w:cs="Liberation Serif" w:ascii="Liberation Serif" w:hAnsi="Liberation Serif"/>
          <w:position w:val="8"/>
          <w:sz w:val="24"/>
          <w:szCs w:val="24"/>
        </w:rPr>
        <w:t>Node u</w:t>
      </w:r>
      <w:r>
        <w:rPr>
          <w:rFonts w:eastAsia="Liberation Serif" w:cs="Liberation Serif" w:ascii="Liberation Serif" w:hAnsi="Liberation Serif"/>
          <w:sz w:val="14"/>
          <w:szCs w:val="14"/>
        </w:rPr>
        <w:t>j</w:t>
      </w:r>
    </w:p>
    <w:p>
      <w:pPr>
        <w:pStyle w:val="Normal"/>
        <w:spacing w:lineRule="exact" w:line="200"/>
        <w:jc w:val="left"/>
        <w:rPr>
          <w:sz w:val="20"/>
          <w:szCs w:val="20"/>
        </w:rPr>
      </w:pPr>
      <w:r>
        <w:rPr>
          <w:sz w:val="20"/>
          <w:szCs w:val="20"/>
        </w:rPr>
      </w:r>
    </w:p>
    <w:p>
      <w:pPr>
        <w:pStyle w:val="Normal"/>
        <w:spacing w:lineRule="exact" w:line="200"/>
        <w:jc w:val="left"/>
        <w:rPr>
          <w:sz w:val="20"/>
          <w:szCs w:val="20"/>
        </w:rPr>
      </w:pPr>
      <w:r>
        <w:rPr>
          <w:sz w:val="20"/>
          <w:szCs w:val="20"/>
        </w:rPr>
      </w:r>
    </w:p>
    <w:p>
      <w:pPr>
        <w:pStyle w:val="Normal"/>
        <w:spacing w:lineRule="exact" w:line="280"/>
        <w:jc w:val="left"/>
        <w:rPr>
          <w:sz w:val="28"/>
          <w:szCs w:val="28"/>
        </w:rPr>
      </w:pPr>
      <w:r>
        <w:rPr>
          <w:sz w:val="28"/>
          <w:szCs w:val="28"/>
        </w:rPr>
      </w:r>
    </w:p>
    <w:p>
      <w:pPr>
        <w:pStyle w:val="Normal"/>
        <w:spacing w:lineRule="exact" w:line="100" w:before="1" w:after="0"/>
        <w:jc w:val="left"/>
        <w:rPr>
          <w:sz w:val="10"/>
          <w:szCs w:val="10"/>
        </w:rPr>
      </w:pPr>
      <w:r>
        <w:rPr>
          <w:sz w:val="10"/>
          <w:szCs w:val="10"/>
        </w:rPr>
      </w:r>
    </w:p>
    <w:p>
      <w:pPr>
        <w:pStyle w:val="Normal"/>
        <w:spacing w:lineRule="auto" w:line="168"/>
        <w:ind w:left="116" w:right="66" w:hanging="0"/>
        <w:jc w:val="both"/>
        <w:rPr>
          <w:rFonts w:ascii="Liberation Mono" w:hAnsi="Liberation Mono" w:eastAsia="Liberation Mono" w:cs="Liberation Mono"/>
          <w:sz w:val="28"/>
          <w:szCs w:val="28"/>
        </w:rPr>
      </w:pPr>
      <w:r>
        <w:rPr>
          <w:rFonts w:eastAsia="Liberation Mono" w:cs="Liberation Mono" w:ascii="Liberation Mono" w:hAnsi="Liberation Mono"/>
          <w:b/>
          <w:sz w:val="28"/>
          <w:szCs w:val="28"/>
        </w:rPr>
        <w:t>Multi  Layer  Perceptron</w:t>
      </w:r>
      <w:r>
        <w:rPr>
          <w:rFonts w:eastAsia="Liberation Mono" w:cs="Liberation Mono" w:ascii="Liberation Mono" w:hAnsi="Liberation Mono"/>
          <w:sz w:val="28"/>
          <w:szCs w:val="28"/>
        </w:rPr>
        <w:t>(MLP)  networks  are  layered  feed-forward  networks  typically  trained  with  static  back-propagation. These networks, also known as back-propagationnetworks, are mainly used for applications requiring staticpattern  classification.  The  back-propagation  algorithmselects a training example, makes a forward and a backwardpass, and then repeats until algorithm converges satisfyinga  per-specified  mean  squared  error  value.  The  mainadvantage  of  MLP  networks  is  their  ease  of  use  andapproximation   of   any   input/output   map.   The   maindisadvantage is that they train slowly and require lots oftraining data.</w:t>
      </w:r>
    </w:p>
    <w:p>
      <w:pPr>
        <w:pStyle w:val="Normal"/>
        <w:spacing w:lineRule="exact" w:line="220" w:before="5" w:after="0"/>
        <w:jc w:val="left"/>
        <w:rPr>
          <w:sz w:val="22"/>
          <w:szCs w:val="22"/>
        </w:rPr>
      </w:pPr>
      <w:r>
        <w:rPr>
          <w:sz w:val="22"/>
          <w:szCs w:val="22"/>
        </w:rPr>
      </w:r>
    </w:p>
    <w:p>
      <w:pPr>
        <w:pStyle w:val="Normal"/>
        <w:spacing w:lineRule="auto" w:line="172"/>
        <w:ind w:left="116" w:right="123" w:hanging="0"/>
        <w:jc w:val="both"/>
        <w:rPr>
          <w:rFonts w:ascii="Liberation Mono" w:hAnsi="Liberation Mono" w:eastAsia="Liberation Mono" w:cs="Liberation Mono"/>
          <w:sz w:val="28"/>
          <w:szCs w:val="28"/>
        </w:rPr>
      </w:pPr>
      <w:r>
        <w:rPr>
          <w:rFonts w:eastAsia="Liberation Mono" w:cs="Liberation Mono" w:ascii="Liberation Mono" w:hAnsi="Liberation Mono"/>
          <w:b/>
          <w:sz w:val="28"/>
          <w:szCs w:val="28"/>
        </w:rPr>
        <w:t>Generalized feed-forward</w:t>
      </w:r>
      <w:r>
        <w:rPr>
          <w:rFonts w:eastAsia="Liberation Mono" w:cs="Liberation Mono" w:ascii="Liberation Mono" w:hAnsi="Liberation Mono"/>
          <w:sz w:val="28"/>
          <w:szCs w:val="28"/>
        </w:rPr>
        <w:t>(GFF)networks are a generalizationof them networks where connections can jump over one or</w:t>
      </w:r>
    </w:p>
    <w:p>
      <w:pPr>
        <w:pStyle w:val="Normal"/>
        <w:spacing w:lineRule="exact" w:line="220"/>
        <w:ind w:left="116" w:right="465" w:hanging="0"/>
        <w:jc w:val="both"/>
        <w:rPr>
          <w:rFonts w:ascii="Liberation Mono" w:hAnsi="Liberation Mono" w:eastAsia="Liberation Mono" w:cs="Liberation Mono"/>
          <w:sz w:val="28"/>
          <w:szCs w:val="28"/>
        </w:rPr>
      </w:pPr>
      <w:r>
        <w:rPr>
          <w:rFonts w:eastAsia="Liberation Mono" w:cs="Liberation Mono" w:ascii="Liberation Mono" w:hAnsi="Liberation Mono"/>
          <w:position w:val="2"/>
          <w:sz w:val="28"/>
          <w:szCs w:val="28"/>
        </w:rPr>
        <w:t>more layers, but these networks often solve problems much</w:t>
      </w:r>
    </w:p>
    <w:p>
      <w:pPr>
        <w:pStyle w:val="Normal"/>
        <w:spacing w:lineRule="exact" w:line="240"/>
        <w:ind w:left="116" w:right="7353" w:hanging="0"/>
        <w:jc w:val="both"/>
        <w:rPr>
          <w:rFonts w:ascii="Liberation Mono" w:hAnsi="Liberation Mono" w:eastAsia="Liberation Mono" w:cs="Liberation Mono"/>
          <w:sz w:val="28"/>
          <w:szCs w:val="28"/>
        </w:rPr>
      </w:pPr>
      <w:r>
        <w:rPr>
          <w:rFonts w:eastAsia="Liberation Mono" w:cs="Liberation Mono" w:ascii="Liberation Mono" w:hAnsi="Liberation Mono"/>
          <w:position w:val="2"/>
          <w:sz w:val="28"/>
          <w:szCs w:val="28"/>
        </w:rPr>
        <w:t>more efficiently</w:t>
      </w:r>
    </w:p>
    <w:p>
      <w:pPr>
        <w:pStyle w:val="Normal"/>
        <w:spacing w:lineRule="exact" w:line="140" w:before="1" w:after="0"/>
        <w:jc w:val="left"/>
        <w:rPr>
          <w:sz w:val="15"/>
          <w:szCs w:val="15"/>
        </w:rPr>
      </w:pPr>
      <w:r>
        <w:rPr>
          <w:sz w:val="15"/>
          <w:szCs w:val="15"/>
        </w:rPr>
      </w:r>
    </w:p>
    <w:p>
      <w:pPr>
        <w:pStyle w:val="Normal"/>
        <w:spacing w:lineRule="exact" w:line="300" w:before="30" w:after="0"/>
        <w:ind w:left="2984" w:hanging="0"/>
        <w:jc w:val="left"/>
        <w:rPr>
          <w:rFonts w:ascii="Liberation Mono" w:hAnsi="Liberation Mono" w:eastAsia="Liberation Mono" w:cs="Liberation Mono"/>
          <w:sz w:val="30"/>
          <w:szCs w:val="30"/>
        </w:rPr>
      </w:pPr>
      <w:r>
        <w:rPr>
          <w:rFonts w:eastAsia="Liberation Mono" w:cs="Liberation Mono" w:ascii="Liberation Mono" w:hAnsi="Liberation Mono"/>
          <w:b/>
          <w:sz w:val="30"/>
          <w:szCs w:val="30"/>
        </w:rPr>
        <w:t>Training Algorithm</w:t>
      </w:r>
    </w:p>
    <w:p>
      <w:pPr>
        <w:pStyle w:val="Normal"/>
        <w:spacing w:lineRule="auto" w:line="168" w:before="11" w:after="0"/>
        <w:ind w:left="116" w:right="124" w:hanging="0"/>
        <w:jc w:val="left"/>
        <w:rPr>
          <w:rFonts w:ascii="Liberation Mono" w:hAnsi="Liberation Mono" w:eastAsia="Liberation Mono" w:cs="Liberation Mono"/>
          <w:sz w:val="28"/>
          <w:szCs w:val="28"/>
        </w:rPr>
      </w:pPr>
      <w:r>
        <w:rPr>
          <w:rFonts w:eastAsia="Liberation Mono" w:cs="Liberation Mono" w:ascii="Liberation Mono" w:hAnsi="Liberation Mono"/>
          <w:sz w:val="28"/>
          <w:szCs w:val="28"/>
        </w:rPr>
        <w:t>Training is the process by which the free parameters of thenetworks (i.e. the weights) get Multi Layer Perceptron</w:t>
      </w:r>
    </w:p>
    <w:p>
      <w:pPr>
        <w:pStyle w:val="Normal"/>
        <w:spacing w:lineRule="auto" w:line="168"/>
        <w:ind w:left="116" w:right="65" w:hanging="0"/>
        <w:jc w:val="left"/>
        <w:rPr>
          <w:rFonts w:ascii="Liberation Mono" w:hAnsi="Liberation Mono" w:eastAsia="Liberation Mono" w:cs="Liberation Mono"/>
          <w:sz w:val="28"/>
          <w:szCs w:val="28"/>
        </w:rPr>
      </w:pPr>
      <w:r>
        <w:rPr>
          <w:rFonts w:eastAsia="Liberation Mono" w:cs="Liberation Mono" w:ascii="Liberation Mono" w:hAnsi="Liberation Mono"/>
          <w:sz w:val="28"/>
          <w:szCs w:val="28"/>
        </w:rPr>
        <w:t>(MLP) networks are layered feed-forward networks typicallytrained with static back-propagation. These networks, alsoknown  as  back-propagation  networks,  are  mainly  used  forapplications  requiring  static  pattern  classification  Theback-propagation  algorithm  selects  a  training  example,makes a forward and a backward pass, and then repeats untilalgorithm converges satisfying a pre-specified mean squarederror value. The main advantage of MLP networks is theirease of use and approximation of any input/output map. Themain  disadvantage  is  that  they  train  slowly  and  requirelots of training data.</w:t>
      </w:r>
    </w:p>
    <w:p>
      <w:pPr>
        <w:pStyle w:val="Normal"/>
        <w:spacing w:lineRule="exact" w:line="200"/>
        <w:jc w:val="left"/>
        <w:rPr>
          <w:sz w:val="20"/>
          <w:szCs w:val="20"/>
        </w:rPr>
      </w:pPr>
      <w:r>
        <w:rPr>
          <w:sz w:val="20"/>
          <w:szCs w:val="20"/>
        </w:rPr>
      </w:r>
    </w:p>
    <w:p>
      <w:pPr>
        <w:pStyle w:val="Normal"/>
        <w:spacing w:lineRule="exact" w:line="240" w:before="8" w:after="0"/>
        <w:jc w:val="left"/>
        <w:rPr>
          <w:sz w:val="24"/>
          <w:szCs w:val="24"/>
        </w:rPr>
      </w:pPr>
      <w:r>
        <w:rPr>
          <w:sz w:val="24"/>
          <w:szCs w:val="24"/>
        </w:rPr>
      </w:r>
    </w:p>
    <w:p>
      <w:pPr>
        <w:sectPr>
          <w:type w:val="nextPage"/>
          <w:pgSz w:w="12240" w:h="15840"/>
          <w:pgMar w:left="1020" w:right="1080" w:header="0" w:top="1380" w:footer="0" w:bottom="280" w:gutter="0"/>
          <w:pgNumType w:fmt="decimal"/>
          <w:formProt w:val="false"/>
          <w:textDirection w:val="lrTb"/>
          <w:docGrid w:type="default" w:linePitch="100" w:charSpace="8192"/>
        </w:sectPr>
        <w:pStyle w:val="Normal"/>
        <w:spacing w:lineRule="auto" w:line="168"/>
        <w:ind w:left="116" w:right="124" w:hanging="0"/>
        <w:jc w:val="left"/>
        <w:rPr>
          <w:rFonts w:ascii="Liberation Mono" w:hAnsi="Liberation Mono" w:eastAsia="Liberation Mono" w:cs="Liberation Mono"/>
          <w:sz w:val="28"/>
          <w:szCs w:val="28"/>
        </w:rPr>
      </w:pPr>
      <w:r>
        <w:rPr>
          <w:rFonts w:eastAsia="Liberation Mono" w:cs="Liberation Mono" w:ascii="Liberation Mono" w:hAnsi="Liberation Mono"/>
          <w:sz w:val="28"/>
          <w:szCs w:val="28"/>
        </w:rPr>
        <w:t>Training is the process by which the free parameters of thenetworks (i.e. the weights) get optimal values. Supervisedlearning models, that are used for MLP and GFF networks,train certain output nodes to respond to certain inputpatterns and the changes in connection weights, due tolearning, cause those same nodes to respond to more generalclasses of patterns. In these models input layer unitsdistribute input signals to the network. Connection weightsmodify the signals that pass through it. Hidden layers and</w:t>
      </w:r>
    </w:p>
    <w:p>
      <w:pPr>
        <w:pStyle w:val="Normal"/>
        <w:spacing w:lineRule="exact" w:line="140" w:before="2" w:after="0"/>
        <w:jc w:val="left"/>
        <w:rPr>
          <w:sz w:val="14"/>
          <w:szCs w:val="14"/>
        </w:rPr>
      </w:pPr>
      <w:r>
        <w:rPr>
          <w:sz w:val="14"/>
          <w:szCs w:val="14"/>
        </w:rPr>
      </w:r>
    </w:p>
    <w:p>
      <w:pPr>
        <w:pStyle w:val="Normal"/>
        <w:spacing w:lineRule="auto" w:line="170"/>
        <w:ind w:left="116" w:right="194" w:hanging="0"/>
        <w:jc w:val="left"/>
        <w:rPr>
          <w:rFonts w:ascii="Liberation Mono" w:hAnsi="Liberation Mono" w:eastAsia="Liberation Mono" w:cs="Liberation Mono"/>
          <w:sz w:val="28"/>
          <w:szCs w:val="28"/>
        </w:rPr>
      </w:pPr>
      <w:r>
        <w:rPr>
          <w:rFonts w:eastAsia="Liberation Mono" w:cs="Liberation Mono" w:ascii="Liberation Mono" w:hAnsi="Liberation Mono"/>
          <w:sz w:val="28"/>
          <w:szCs w:val="28"/>
        </w:rPr>
        <w:t>output layer contain a vector of processing elements withan activation function. Usually the</w:t>
      </w:r>
      <w:r>
        <w:rPr>
          <w:rFonts w:eastAsia="Liberation Mono" w:cs="Liberation Mono" w:ascii="Liberation Mono" w:hAnsi="Liberation Mono"/>
          <w:b/>
          <w:sz w:val="28"/>
          <w:szCs w:val="28"/>
        </w:rPr>
        <w:t>Sigmoid function</w:t>
      </w:r>
      <w:r>
        <w:rPr>
          <w:rFonts w:eastAsia="Liberation Mono" w:cs="Liberation Mono" w:ascii="Liberation Mono" w:hAnsi="Liberation Mono"/>
          <w:sz w:val="28"/>
          <w:szCs w:val="28"/>
        </w:rPr>
        <w:t>isused as the activation function. Every unit u</w:t>
      </w:r>
      <w:r>
        <w:rPr>
          <w:rFonts w:eastAsia="Liberation Mono" w:cs="Liberation Mono" w:ascii="Liberation Mono" w:hAnsi="Liberation Mono"/>
          <w:w w:val="101"/>
          <w:position w:val="-1"/>
          <w:sz w:val="16"/>
          <w:szCs w:val="16"/>
        </w:rPr>
        <w:t>i</w:t>
      </w:r>
      <w:r>
        <w:rPr>
          <w:rFonts w:eastAsia="Liberation Mono" w:cs="Liberation Mono" w:ascii="Liberation Mono" w:hAnsi="Liberation Mono"/>
          <w:w w:val="100"/>
          <w:position w:val="-2"/>
          <w:sz w:val="28"/>
          <w:szCs w:val="28"/>
        </w:rPr>
        <w:t>computes its</w:t>
      </w:r>
      <w:r>
        <w:rPr>
          <w:rFonts w:eastAsia="Liberation Mono" w:cs="Liberation Mono" w:ascii="Liberation Mono" w:hAnsi="Liberation Mono"/>
          <w:w w:val="100"/>
          <w:sz w:val="28"/>
          <w:szCs w:val="28"/>
        </w:rPr>
        <w:t>new activation u</w:t>
      </w:r>
      <w:r>
        <w:rPr>
          <w:rFonts w:eastAsia="Liberation Mono" w:cs="Liberation Mono" w:ascii="Liberation Mono" w:hAnsi="Liberation Mono"/>
          <w:w w:val="101"/>
          <w:position w:val="-1"/>
          <w:sz w:val="16"/>
          <w:szCs w:val="16"/>
        </w:rPr>
        <w:t>j</w:t>
      </w:r>
      <w:r>
        <w:rPr>
          <w:rFonts w:eastAsia="Liberation Mono" w:cs="Liberation Mono" w:ascii="Liberation Mono" w:hAnsi="Liberation Mono"/>
          <w:w w:val="100"/>
          <w:position w:val="-2"/>
          <w:sz w:val="28"/>
          <w:szCs w:val="28"/>
        </w:rPr>
        <w:t>as a function of the weighted sum of the</w:t>
      </w:r>
      <w:r>
        <w:rPr>
          <w:rFonts w:eastAsia="Liberation Mono" w:cs="Liberation Mono" w:ascii="Liberation Mono" w:hAnsi="Liberation Mono"/>
          <w:w w:val="100"/>
          <w:sz w:val="28"/>
          <w:szCs w:val="28"/>
        </w:rPr>
        <w:t>inputs to unit u</w:t>
      </w:r>
      <w:r>
        <w:rPr>
          <w:rFonts w:eastAsia="Liberation Mono" w:cs="Liberation Mono" w:ascii="Liberation Mono" w:hAnsi="Liberation Mono"/>
          <w:w w:val="101"/>
          <w:position w:val="-1"/>
          <w:sz w:val="16"/>
          <w:szCs w:val="16"/>
        </w:rPr>
        <w:t>i</w:t>
      </w:r>
      <w:r>
        <w:rPr>
          <w:rFonts w:eastAsia="Liberation Mono" w:cs="Liberation Mono" w:ascii="Liberation Mono" w:hAnsi="Liberation Mono"/>
          <w:w w:val="100"/>
          <w:position w:val="-2"/>
          <w:sz w:val="28"/>
          <w:szCs w:val="28"/>
        </w:rPr>
        <w:t>( u</w:t>
      </w:r>
      <w:r>
        <w:rPr>
          <w:rFonts w:eastAsia="Liberation Mono" w:cs="Liberation Mono" w:ascii="Liberation Mono" w:hAnsi="Liberation Mono"/>
          <w:w w:val="101"/>
          <w:position w:val="-1"/>
          <w:sz w:val="16"/>
          <w:szCs w:val="16"/>
        </w:rPr>
        <w:t>j</w:t>
      </w:r>
      <w:r>
        <w:rPr>
          <w:rFonts w:eastAsia="Liberation Mono" w:cs="Liberation Mono" w:ascii="Liberation Mono" w:hAnsi="Liberation Mono"/>
          <w:w w:val="100"/>
          <w:position w:val="-2"/>
          <w:sz w:val="28"/>
          <w:szCs w:val="28"/>
        </w:rPr>
        <w:t>) from directly connected cells.</w:t>
      </w:r>
      <w:r>
        <w:rPr>
          <w:rFonts w:eastAsia="Liberation Mono" w:cs="Liberation Mono" w:ascii="Liberation Mono" w:hAnsi="Liberation Mono"/>
          <w:w w:val="100"/>
          <w:sz w:val="28"/>
          <w:szCs w:val="28"/>
        </w:rPr>
        <w:t>Therefore, the output of each processing unit for theforward pass will be defined as:</w:t>
      </w:r>
    </w:p>
    <w:p>
      <w:pPr>
        <w:pStyle w:val="Normal"/>
        <w:spacing w:lineRule="exact" w:line="140" w:before="7" w:after="0"/>
        <w:jc w:val="left"/>
        <w:rPr>
          <w:sz w:val="15"/>
          <w:szCs w:val="15"/>
        </w:rPr>
      </w:pPr>
      <w:r>
        <w:rPr>
          <w:sz w:val="15"/>
          <w:szCs w:val="15"/>
        </w:rPr>
      </w:r>
    </w:p>
    <w:p>
      <w:pPr>
        <w:pStyle w:val="Normal"/>
        <w:ind w:left="116" w:hanging="0"/>
        <w:jc w:val="left"/>
        <w:rPr>
          <w:rFonts w:ascii="Liberation Mono" w:hAnsi="Liberation Mono" w:eastAsia="Liberation Mono" w:cs="Liberation Mono"/>
          <w:sz w:val="16"/>
          <w:szCs w:val="16"/>
        </w:rPr>
      </w:pPr>
      <w:r>
        <w:rPr>
          <w:rFonts w:eastAsia="Liberation Mono" w:cs="Liberation Mono" w:ascii="Liberation Mono" w:hAnsi="Liberation Mono"/>
          <w:position w:val="2"/>
          <w:sz w:val="28"/>
          <w:szCs w:val="28"/>
        </w:rPr>
        <w:t>S</w:t>
      </w:r>
      <w:r>
        <w:rPr>
          <w:rFonts w:eastAsia="Liberation Mono" w:cs="Liberation Mono" w:ascii="Liberation Mono" w:hAnsi="Liberation Mono"/>
          <w:w w:val="101"/>
          <w:sz w:val="16"/>
          <w:szCs w:val="16"/>
        </w:rPr>
        <w:t>i=Σ</w:t>
      </w:r>
      <w:r>
        <w:rPr>
          <w:rFonts w:eastAsia="Liberation Mono" w:cs="Liberation Mono" w:ascii="Liberation Mono" w:hAnsi="Liberation Mono"/>
          <w:w w:val="100"/>
          <w:position w:val="2"/>
          <w:sz w:val="28"/>
          <w:szCs w:val="28"/>
        </w:rPr>
        <w:t>W</w:t>
      </w:r>
      <w:r>
        <w:rPr>
          <w:rFonts w:eastAsia="Liberation Mono" w:cs="Liberation Mono" w:ascii="Liberation Mono" w:hAnsi="Liberation Mono"/>
          <w:w w:val="101"/>
          <w:sz w:val="16"/>
          <w:szCs w:val="16"/>
        </w:rPr>
        <w:t>i,j</w:t>
      </w:r>
      <w:r>
        <w:rPr>
          <w:rFonts w:eastAsia="Liberation Mono" w:cs="Liberation Mono" w:ascii="Liberation Mono" w:hAnsi="Liberation Mono"/>
          <w:w w:val="100"/>
          <w:position w:val="2"/>
          <w:sz w:val="28"/>
          <w:szCs w:val="28"/>
        </w:rPr>
        <w:t>* u</w:t>
      </w:r>
      <w:r>
        <w:rPr>
          <w:rFonts w:eastAsia="Liberation Mono" w:cs="Liberation Mono" w:ascii="Liberation Mono" w:hAnsi="Liberation Mono"/>
          <w:w w:val="101"/>
          <w:sz w:val="16"/>
          <w:szCs w:val="16"/>
        </w:rPr>
        <w:t>j</w:t>
      </w:r>
    </w:p>
    <w:p>
      <w:pPr>
        <w:pStyle w:val="Normal"/>
        <w:spacing w:lineRule="exact" w:line="120" w:before="9" w:after="0"/>
        <w:jc w:val="left"/>
        <w:rPr>
          <w:sz w:val="12"/>
          <w:szCs w:val="12"/>
        </w:rPr>
      </w:pPr>
      <w:r>
        <w:rPr>
          <w:sz w:val="12"/>
          <w:szCs w:val="12"/>
        </w:rPr>
      </w:r>
    </w:p>
    <w:p>
      <w:pPr>
        <w:pStyle w:val="Normal"/>
        <w:ind w:left="116" w:hanging="0"/>
        <w:jc w:val="left"/>
        <w:rPr>
          <w:rFonts w:ascii="Liberation Mono" w:hAnsi="Liberation Mono" w:eastAsia="Liberation Mono" w:cs="Liberation Mono"/>
          <w:sz w:val="28"/>
          <w:szCs w:val="28"/>
        </w:rPr>
      </w:pPr>
      <w:r>
        <w:rPr>
          <w:rFonts w:eastAsia="Liberation Mono" w:cs="Liberation Mono" w:ascii="Liberation Mono" w:hAnsi="Liberation Mono"/>
          <w:sz w:val="28"/>
          <w:szCs w:val="28"/>
        </w:rPr>
        <w:t>u</w:t>
      </w:r>
      <w:r>
        <w:rPr>
          <w:rFonts w:eastAsia="Liberation Mono" w:cs="Liberation Mono" w:ascii="Liberation Mono" w:hAnsi="Liberation Mono"/>
          <w:w w:val="101"/>
          <w:position w:val="-1"/>
          <w:sz w:val="16"/>
          <w:szCs w:val="16"/>
        </w:rPr>
        <w:t>i</w:t>
      </w:r>
      <w:r>
        <w:rPr>
          <w:rFonts w:eastAsia="Liberation Mono" w:cs="Liberation Mono" w:ascii="Liberation Mono" w:hAnsi="Liberation Mono"/>
          <w:w w:val="100"/>
          <w:position w:val="-2"/>
          <w:sz w:val="28"/>
          <w:szCs w:val="28"/>
        </w:rPr>
        <w:t>= f(S</w:t>
      </w:r>
      <w:r>
        <w:rPr>
          <w:rFonts w:eastAsia="Liberation Mono" w:cs="Liberation Mono" w:ascii="Liberation Mono" w:hAnsi="Liberation Mono"/>
          <w:w w:val="101"/>
          <w:position w:val="-1"/>
          <w:sz w:val="16"/>
          <w:szCs w:val="16"/>
        </w:rPr>
        <w:t>i</w:t>
      </w:r>
      <w:r>
        <w:rPr>
          <w:rFonts w:eastAsia="Liberation Mono" w:cs="Liberation Mono" w:ascii="Liberation Mono" w:hAnsi="Liberation Mono"/>
          <w:w w:val="100"/>
          <w:sz w:val="28"/>
          <w:szCs w:val="28"/>
        </w:rPr>
        <w:t>)  where f(x)= 1/(1+e</w:t>
      </w:r>
      <w:r>
        <w:rPr>
          <w:rFonts w:eastAsia="Liberation Mono" w:cs="Liberation Mono" w:ascii="Liberation Mono" w:hAnsi="Liberation Mono"/>
          <w:w w:val="101"/>
          <w:position w:val="7"/>
          <w:sz w:val="16"/>
          <w:szCs w:val="16"/>
        </w:rPr>
        <w:t>-x</w:t>
      </w:r>
      <w:r>
        <w:rPr>
          <w:rFonts w:eastAsia="Liberation Mono" w:cs="Liberation Mono" w:ascii="Liberation Mono" w:hAnsi="Liberation Mono"/>
          <w:w w:val="100"/>
          <w:sz w:val="28"/>
          <w:szCs w:val="28"/>
        </w:rPr>
        <w:t>)</w:t>
      </w:r>
    </w:p>
    <w:p>
      <w:pPr>
        <w:pStyle w:val="Normal"/>
        <w:spacing w:lineRule="exact" w:line="200"/>
        <w:jc w:val="left"/>
        <w:rPr>
          <w:sz w:val="20"/>
          <w:szCs w:val="20"/>
        </w:rPr>
      </w:pPr>
      <w:r>
        <w:rPr>
          <w:sz w:val="20"/>
          <w:szCs w:val="20"/>
        </w:rPr>
      </w:r>
    </w:p>
    <w:p>
      <w:pPr>
        <w:pStyle w:val="Normal"/>
        <w:spacing w:lineRule="exact" w:line="220" w:before="3" w:after="0"/>
        <w:jc w:val="left"/>
        <w:rPr>
          <w:sz w:val="22"/>
          <w:szCs w:val="22"/>
        </w:rPr>
      </w:pPr>
      <w:r>
        <w:rPr>
          <w:sz w:val="22"/>
          <w:szCs w:val="22"/>
        </w:rPr>
      </w:r>
    </w:p>
    <w:p>
      <w:pPr>
        <w:pStyle w:val="Normal"/>
        <w:spacing w:lineRule="auto" w:line="168"/>
        <w:ind w:left="116" w:right="70" w:hanging="0"/>
        <w:jc w:val="both"/>
        <w:rPr>
          <w:rFonts w:ascii="Liberation Mono" w:hAnsi="Liberation Mono" w:eastAsia="Liberation Mono" w:cs="Liberation Mono"/>
          <w:sz w:val="28"/>
          <w:szCs w:val="28"/>
        </w:rPr>
      </w:pPr>
      <w:r>
        <w:rPr>
          <w:rFonts w:eastAsia="Liberation Mono" w:cs="Liberation Mono" w:ascii="Liberation Mono" w:hAnsi="Liberation Mono"/>
          <w:sz w:val="28"/>
          <w:szCs w:val="28"/>
        </w:rPr>
        <w:t>The  backward  pass  is  the  error  back-propagation  andadjustment  of  weights.  Gradient  descent  approach  with  aconstant step length, also referred to as learning rate, isused to train the network. This method minimizes the sum ofsquared errors of the system until a given minimum or stopat  a  given  number  of  epochs,  where  epoch  is  the  termspecifying the number of iterations to be done over thetraining  set.  The  error  is  multi-dimensional  and  maycontain many local minima. A momentum term may be added toavoid getting stuck in local minima or slow convergence.The output of each processing unit for the backward pass isdefined as:</w:t>
      </w:r>
    </w:p>
    <w:p>
      <w:pPr>
        <w:pStyle w:val="Normal"/>
        <w:spacing w:lineRule="exact" w:line="140" w:before="6" w:after="0"/>
        <w:jc w:val="left"/>
        <w:rPr>
          <w:sz w:val="15"/>
          <w:szCs w:val="15"/>
        </w:rPr>
      </w:pPr>
      <w:r>
        <w:rPr>
          <w:sz w:val="15"/>
          <w:szCs w:val="15"/>
        </w:rPr>
      </w:r>
    </w:p>
    <w:p>
      <w:pPr>
        <w:pStyle w:val="Normal"/>
        <w:ind w:left="116" w:hanging="0"/>
        <w:jc w:val="left"/>
        <w:rPr>
          <w:rFonts w:ascii="Liberation Mono" w:hAnsi="Liberation Mono" w:eastAsia="Liberation Mono" w:cs="Liberation Mono"/>
          <w:sz w:val="28"/>
          <w:szCs w:val="28"/>
        </w:rPr>
      </w:pPr>
      <w:r>
        <w:rPr>
          <w:rFonts w:eastAsia="Liberation Mono" w:cs="Liberation Mono" w:ascii="Liberation Mono" w:hAnsi="Liberation Mono"/>
          <w:sz w:val="28"/>
          <w:szCs w:val="28"/>
        </w:rPr>
        <w:t>f′(S</w:t>
      </w:r>
      <w:r>
        <w:rPr>
          <w:rFonts w:eastAsia="Liberation Mono" w:cs="Liberation Mono" w:ascii="Liberation Mono" w:hAnsi="Liberation Mono"/>
          <w:w w:val="101"/>
          <w:position w:val="-1"/>
          <w:sz w:val="16"/>
          <w:szCs w:val="16"/>
        </w:rPr>
        <w:t>i</w:t>
      </w:r>
      <w:r>
        <w:rPr>
          <w:rFonts w:eastAsia="Liberation Mono" w:cs="Liberation Mono" w:ascii="Liberation Mono" w:hAnsi="Liberation Mono"/>
          <w:w w:val="100"/>
          <w:sz w:val="28"/>
          <w:szCs w:val="28"/>
        </w:rPr>
        <w:t>) = u</w:t>
      </w:r>
      <w:r>
        <w:rPr>
          <w:rFonts w:eastAsia="Liberation Mono" w:cs="Liberation Mono" w:ascii="Liberation Mono" w:hAnsi="Liberation Mono"/>
          <w:w w:val="101"/>
          <w:position w:val="-1"/>
          <w:sz w:val="16"/>
          <w:szCs w:val="16"/>
        </w:rPr>
        <w:t>i</w:t>
      </w:r>
      <w:r>
        <w:rPr>
          <w:rFonts w:eastAsia="Liberation Mono" w:cs="Liberation Mono" w:ascii="Liberation Mono" w:hAnsi="Liberation Mono"/>
          <w:w w:val="100"/>
          <w:sz w:val="28"/>
          <w:szCs w:val="28"/>
        </w:rPr>
        <w:t>*(1 − u</w:t>
      </w:r>
      <w:r>
        <w:rPr>
          <w:rFonts w:eastAsia="Liberation Mono" w:cs="Liberation Mono" w:ascii="Liberation Mono" w:hAnsi="Liberation Mono"/>
          <w:w w:val="101"/>
          <w:position w:val="-1"/>
          <w:sz w:val="16"/>
          <w:szCs w:val="16"/>
        </w:rPr>
        <w:t>i</w:t>
      </w:r>
      <w:r>
        <w:rPr>
          <w:rFonts w:eastAsia="Liberation Mono" w:cs="Liberation Mono" w:ascii="Liberation Mono" w:hAnsi="Liberation Mono"/>
          <w:w w:val="100"/>
          <w:sz w:val="28"/>
          <w:szCs w:val="28"/>
        </w:rPr>
        <w:t>)</w:t>
      </w:r>
    </w:p>
    <w:p>
      <w:pPr>
        <w:pStyle w:val="Normal"/>
        <w:spacing w:lineRule="exact" w:line="180" w:before="9" w:after="0"/>
        <w:jc w:val="left"/>
        <w:rPr>
          <w:sz w:val="19"/>
          <w:szCs w:val="19"/>
        </w:rPr>
      </w:pPr>
      <w:r>
        <w:rPr>
          <w:sz w:val="19"/>
          <w:szCs w:val="19"/>
        </w:rPr>
      </w:r>
    </w:p>
    <w:p>
      <w:pPr>
        <w:pStyle w:val="Normal"/>
        <w:spacing w:lineRule="auto" w:line="168"/>
        <w:ind w:left="116" w:right="75" w:hanging="0"/>
        <w:jc w:val="left"/>
        <w:rPr>
          <w:rFonts w:ascii="Liberation Mono" w:hAnsi="Liberation Mono" w:eastAsia="Liberation Mono" w:cs="Liberation Mono"/>
          <w:sz w:val="28"/>
          <w:szCs w:val="28"/>
        </w:rPr>
      </w:pPr>
      <w:r>
        <w:rPr>
          <w:rFonts w:eastAsia="Liberation Mono" w:cs="Liberation Mono" w:ascii="Liberation Mono" w:hAnsi="Liberation Mono"/>
          <w:sz w:val="28"/>
          <w:szCs w:val="28"/>
        </w:rPr>
        <w:t>Weights are then updated by the formula where ε is the meansquared error and ρ is the</w:t>
      </w:r>
    </w:p>
    <w:p>
      <w:pPr>
        <w:pStyle w:val="Normal"/>
        <w:spacing w:lineRule="exact" w:line="240"/>
        <w:ind w:left="116" w:hanging="0"/>
        <w:jc w:val="left"/>
        <w:rPr>
          <w:rFonts w:ascii="Liberation Mono" w:hAnsi="Liberation Mono" w:eastAsia="Liberation Mono" w:cs="Liberation Mono"/>
          <w:sz w:val="28"/>
          <w:szCs w:val="28"/>
        </w:rPr>
      </w:pPr>
      <w:r>
        <w:rPr>
          <w:rFonts w:eastAsia="Liberation Mono" w:cs="Liberation Mono" w:ascii="Liberation Mono" w:hAnsi="Liberation Mono"/>
          <w:position w:val="3"/>
          <w:sz w:val="28"/>
          <w:szCs w:val="28"/>
        </w:rPr>
        <w:t>step size:</w:t>
      </w:r>
    </w:p>
    <w:p>
      <w:pPr>
        <w:pStyle w:val="Normal"/>
        <w:spacing w:lineRule="exact" w:line="140" w:before="5" w:after="0"/>
        <w:jc w:val="left"/>
        <w:rPr>
          <w:sz w:val="15"/>
          <w:szCs w:val="15"/>
        </w:rPr>
      </w:pPr>
      <w:r>
        <w:rPr>
          <w:sz w:val="15"/>
          <w:szCs w:val="15"/>
        </w:rPr>
      </w:r>
    </w:p>
    <w:p>
      <w:pPr>
        <w:pStyle w:val="Normal"/>
        <w:spacing w:lineRule="exact" w:line="200"/>
        <w:jc w:val="left"/>
        <w:rPr>
          <w:sz w:val="20"/>
          <w:szCs w:val="20"/>
        </w:rPr>
      </w:pPr>
      <w:r>
        <w:rPr>
          <w:sz w:val="20"/>
          <w:szCs w:val="20"/>
        </w:rPr>
      </w:r>
    </w:p>
    <w:p>
      <w:pPr>
        <w:pStyle w:val="Normal"/>
        <w:ind w:left="116" w:hanging="0"/>
        <w:jc w:val="left"/>
        <w:rPr>
          <w:rFonts w:ascii="Liberation Mono" w:hAnsi="Liberation Mono" w:eastAsia="Liberation Mono" w:cs="Liberation Mono"/>
          <w:sz w:val="28"/>
          <w:szCs w:val="28"/>
        </w:rPr>
      </w:pPr>
      <w:r>
        <w:rPr>
          <w:rFonts w:eastAsia="Liberation Mono" w:cs="Liberation Mono" w:ascii="Liberation Mono" w:hAnsi="Liberation Mono"/>
          <w:sz w:val="28"/>
          <w:szCs w:val="28"/>
        </w:rPr>
        <w:t>∂</w:t>
      </w:r>
      <w:r>
        <w:rPr>
          <w:rFonts w:eastAsia="Liberation Mono" w:cs="Liberation Mono" w:ascii="Liberation Mono" w:hAnsi="Liberation Mono"/>
          <w:w w:val="101"/>
          <w:position w:val="-1"/>
          <w:sz w:val="16"/>
          <w:szCs w:val="16"/>
        </w:rPr>
        <w:t>i</w:t>
      </w:r>
      <w:r>
        <w:rPr>
          <w:rFonts w:eastAsia="Liberation Mono" w:cs="Liberation Mono" w:ascii="Liberation Mono" w:hAnsi="Liberation Mono"/>
          <w:w w:val="100"/>
          <w:position w:val="-2"/>
          <w:sz w:val="28"/>
          <w:szCs w:val="28"/>
        </w:rPr>
        <w:t>=-(∂</w:t>
      </w:r>
      <w:r>
        <w:rPr>
          <w:rFonts w:eastAsia="Liberation Mono" w:cs="Liberation Mono" w:ascii="Liberation Mono" w:hAnsi="Liberation Mono"/>
          <w:w w:val="101"/>
          <w:position w:val="-1"/>
          <w:sz w:val="16"/>
          <w:szCs w:val="16"/>
        </w:rPr>
        <w:t>E</w:t>
      </w:r>
      <w:r>
        <w:rPr>
          <w:rFonts w:eastAsia="Liberation Mono" w:cs="Liberation Mono" w:ascii="Liberation Mono" w:hAnsi="Liberation Mono"/>
          <w:w w:val="100"/>
          <w:position w:val="-2"/>
          <w:sz w:val="28"/>
          <w:szCs w:val="28"/>
        </w:rPr>
        <w:t>/∂S</w:t>
      </w:r>
      <w:r>
        <w:rPr>
          <w:rFonts w:eastAsia="Liberation Mono" w:cs="Liberation Mono" w:ascii="Liberation Mono" w:hAnsi="Liberation Mono"/>
          <w:w w:val="101"/>
          <w:position w:val="-1"/>
          <w:sz w:val="16"/>
          <w:szCs w:val="16"/>
        </w:rPr>
        <w:t>i</w:t>
      </w:r>
      <w:r>
        <w:rPr>
          <w:rFonts w:eastAsia="Liberation Mono" w:cs="Liberation Mono" w:ascii="Liberation Mono" w:hAnsi="Liberation Mono"/>
          <w:w w:val="100"/>
          <w:sz w:val="28"/>
          <w:szCs w:val="28"/>
        </w:rPr>
        <w:t>)</w:t>
      </w:r>
    </w:p>
    <w:p>
      <w:pPr>
        <w:pStyle w:val="Normal"/>
        <w:spacing w:lineRule="exact" w:line="120" w:before="1" w:after="0"/>
        <w:jc w:val="left"/>
        <w:rPr>
          <w:sz w:val="13"/>
          <w:szCs w:val="13"/>
        </w:rPr>
      </w:pPr>
      <w:r>
        <w:rPr>
          <w:sz w:val="13"/>
          <w:szCs w:val="13"/>
        </w:rPr>
      </w:r>
    </w:p>
    <w:p>
      <w:pPr>
        <w:pStyle w:val="Normal"/>
        <w:ind w:left="116" w:hanging="0"/>
        <w:jc w:val="left"/>
        <w:rPr>
          <w:rFonts w:ascii="Liberation Mono" w:hAnsi="Liberation Mono" w:eastAsia="Liberation Mono" w:cs="Liberation Mono"/>
          <w:sz w:val="16"/>
          <w:szCs w:val="16"/>
        </w:rPr>
      </w:pPr>
      <w:r>
        <w:rPr>
          <w:rFonts w:eastAsia="Liberation Mono" w:cs="Liberation Mono" w:ascii="Liberation Mono" w:hAnsi="Liberation Mono"/>
          <w:sz w:val="28"/>
          <w:szCs w:val="28"/>
        </w:rPr>
        <w:t>w*</w:t>
      </w:r>
      <w:r>
        <w:rPr>
          <w:rFonts w:eastAsia="Liberation Mono" w:cs="Liberation Mono" w:ascii="Liberation Mono" w:hAnsi="Liberation Mono"/>
          <w:w w:val="101"/>
          <w:position w:val="-1"/>
          <w:sz w:val="16"/>
          <w:szCs w:val="16"/>
        </w:rPr>
        <w:t>i,j</w:t>
      </w:r>
      <w:r>
        <w:rPr>
          <w:rFonts w:eastAsia="Liberation Mono" w:cs="Liberation Mono" w:ascii="Liberation Mono" w:hAnsi="Liberation Mono"/>
          <w:w w:val="100"/>
          <w:sz w:val="28"/>
          <w:szCs w:val="28"/>
        </w:rPr>
        <w:t>= w</w:t>
      </w:r>
      <w:r>
        <w:rPr>
          <w:rFonts w:eastAsia="Liberation Mono" w:cs="Liberation Mono" w:ascii="Liberation Mono" w:hAnsi="Liberation Mono"/>
          <w:w w:val="101"/>
          <w:position w:val="-1"/>
          <w:sz w:val="16"/>
          <w:szCs w:val="16"/>
        </w:rPr>
        <w:t>i,j</w:t>
      </w:r>
      <w:r>
        <w:rPr>
          <w:rFonts w:eastAsia="Liberation Mono" w:cs="Liberation Mono" w:ascii="Liberation Mono" w:hAnsi="Liberation Mono"/>
          <w:w w:val="100"/>
          <w:sz w:val="28"/>
          <w:szCs w:val="28"/>
        </w:rPr>
        <w:t>+ ρδ</w:t>
      </w:r>
      <w:r>
        <w:rPr>
          <w:rFonts w:eastAsia="Liberation Mono" w:cs="Liberation Mono" w:ascii="Liberation Mono" w:hAnsi="Liberation Mono"/>
          <w:w w:val="101"/>
          <w:position w:val="-1"/>
          <w:sz w:val="16"/>
          <w:szCs w:val="16"/>
        </w:rPr>
        <w:t>i</w:t>
      </w:r>
      <w:r>
        <w:rPr>
          <w:rFonts w:eastAsia="Liberation Mono" w:cs="Liberation Mono" w:ascii="Liberation Mono" w:hAnsi="Liberation Mono"/>
          <w:w w:val="100"/>
          <w:sz w:val="28"/>
          <w:szCs w:val="28"/>
        </w:rPr>
        <w:t>u</w:t>
      </w:r>
      <w:r>
        <w:rPr>
          <w:rFonts w:eastAsia="Liberation Mono" w:cs="Liberation Mono" w:ascii="Liberation Mono" w:hAnsi="Liberation Mono"/>
          <w:w w:val="101"/>
          <w:position w:val="-1"/>
          <w:sz w:val="16"/>
          <w:szCs w:val="16"/>
        </w:rPr>
        <w:t>i</w:t>
      </w:r>
    </w:p>
    <w:p>
      <w:pPr>
        <w:pStyle w:val="Normal"/>
        <w:spacing w:lineRule="exact" w:line="200"/>
        <w:jc w:val="left"/>
        <w:rPr>
          <w:sz w:val="20"/>
          <w:szCs w:val="20"/>
        </w:rPr>
      </w:pPr>
      <w:r>
        <w:rPr>
          <w:sz w:val="20"/>
          <w:szCs w:val="20"/>
        </w:rPr>
      </w:r>
    </w:p>
    <w:p>
      <w:pPr>
        <w:pStyle w:val="Normal"/>
        <w:spacing w:lineRule="exact" w:line="220" w:before="3" w:after="0"/>
        <w:jc w:val="left"/>
        <w:rPr>
          <w:sz w:val="22"/>
          <w:szCs w:val="22"/>
        </w:rPr>
      </w:pPr>
      <w:r>
        <w:rPr>
          <w:sz w:val="22"/>
          <w:szCs w:val="22"/>
        </w:rPr>
      </w:r>
    </w:p>
    <w:p>
      <w:pPr>
        <w:pStyle w:val="Normal"/>
        <w:spacing w:lineRule="auto" w:line="168"/>
        <w:ind w:left="116" w:right="71" w:hanging="0"/>
        <w:jc w:val="left"/>
        <w:rPr>
          <w:rFonts w:ascii="Liberation Mono" w:hAnsi="Liberation Mono" w:eastAsia="Liberation Mono" w:cs="Liberation Mono"/>
          <w:sz w:val="28"/>
          <w:szCs w:val="28"/>
        </w:rPr>
      </w:pPr>
      <w:r>
        <w:rPr>
          <w:rFonts w:eastAsia="Liberation Mono" w:cs="Liberation Mono" w:ascii="Liberation Mono" w:hAnsi="Liberation Mono"/>
          <w:sz w:val="28"/>
          <w:szCs w:val="28"/>
        </w:rPr>
        <w:t>After the training process is completed, the network withspecified weights can be used for</w:t>
      </w:r>
    </w:p>
    <w:p>
      <w:pPr>
        <w:pStyle w:val="Normal"/>
        <w:spacing w:lineRule="exact" w:line="200"/>
        <w:jc w:val="left"/>
        <w:rPr>
          <w:sz w:val="20"/>
          <w:szCs w:val="20"/>
        </w:rPr>
      </w:pPr>
      <w:r>
        <w:rPr>
          <w:sz w:val="20"/>
          <w:szCs w:val="20"/>
        </w:rPr>
      </w:r>
    </w:p>
    <w:p>
      <w:pPr>
        <w:pStyle w:val="Normal"/>
        <w:spacing w:lineRule="exact" w:line="240" w:before="8" w:after="0"/>
        <w:jc w:val="left"/>
        <w:rPr>
          <w:sz w:val="24"/>
          <w:szCs w:val="24"/>
        </w:rPr>
      </w:pPr>
      <w:r>
        <w:rPr>
          <w:sz w:val="24"/>
          <w:szCs w:val="24"/>
        </w:rPr>
      </w:r>
    </w:p>
    <w:p>
      <w:pPr>
        <w:pStyle w:val="Normal"/>
        <w:spacing w:lineRule="auto" w:line="168"/>
        <w:ind w:left="116" w:right="67" w:hanging="0"/>
        <w:jc w:val="left"/>
        <w:rPr>
          <w:rFonts w:ascii="Liberation Mono" w:hAnsi="Liberation Mono" w:eastAsia="Liberation Mono" w:cs="Liberation Mono"/>
          <w:sz w:val="28"/>
          <w:szCs w:val="28"/>
        </w:rPr>
      </w:pPr>
      <w:r>
        <w:rPr>
          <w:rFonts w:eastAsia="Liberation Mono" w:cs="Liberation Mono" w:ascii="Liberation Mono" w:hAnsi="Liberation Mono"/>
          <w:sz w:val="28"/>
          <w:szCs w:val="28"/>
        </w:rPr>
        <w:t>testing  a  set  of  data  different  than  those  used  fortraining. The results achieved can then be</w:t>
      </w:r>
    </w:p>
    <w:p>
      <w:pPr>
        <w:pStyle w:val="Normal"/>
        <w:spacing w:lineRule="auto" w:line="168"/>
        <w:ind w:left="116" w:right="72" w:hanging="0"/>
        <w:jc w:val="left"/>
        <w:rPr>
          <w:rFonts w:ascii="Liberation Mono" w:hAnsi="Liberation Mono" w:eastAsia="Liberation Mono" w:cs="Liberation Mono"/>
          <w:sz w:val="28"/>
          <w:szCs w:val="28"/>
        </w:rPr>
      </w:pPr>
      <w:r>
        <w:rPr>
          <w:rFonts w:eastAsia="Liberation Mono" w:cs="Liberation Mono" w:ascii="Liberation Mono" w:hAnsi="Liberation Mono"/>
          <w:sz w:val="28"/>
          <w:szCs w:val="28"/>
        </w:rPr>
        <w:t>used  for  generalization  of  the  approximation  of  thenetwork.</w:t>
      </w:r>
    </w:p>
    <w:p>
      <w:pPr>
        <w:pStyle w:val="Normal"/>
        <w:spacing w:lineRule="exact" w:line="160" w:before="2" w:after="0"/>
        <w:jc w:val="left"/>
        <w:rPr>
          <w:sz w:val="16"/>
          <w:szCs w:val="16"/>
        </w:rPr>
      </w:pPr>
      <w:r>
        <w:rPr>
          <w:sz w:val="16"/>
          <w:szCs w:val="16"/>
        </w:rPr>
      </w:r>
    </w:p>
    <w:p>
      <w:pPr>
        <w:pStyle w:val="Normal"/>
        <w:ind w:left="116" w:hanging="0"/>
        <w:jc w:val="left"/>
        <w:rPr>
          <w:rFonts w:ascii="Liberation Mono" w:hAnsi="Liberation Mono" w:eastAsia="Liberation Mono" w:cs="Liberation Mono"/>
          <w:sz w:val="28"/>
          <w:szCs w:val="28"/>
        </w:rPr>
      </w:pPr>
      <w:r>
        <w:rPr>
          <w:rFonts w:eastAsia="Liberation Mono" w:cs="Liberation Mono" w:ascii="Liberation Mono" w:hAnsi="Liberation Mono"/>
          <w:b/>
          <w:sz w:val="28"/>
          <w:szCs w:val="28"/>
        </w:rPr>
        <w:t>System Model</w:t>
      </w:r>
    </w:p>
    <w:p>
      <w:pPr>
        <w:pStyle w:val="Normal"/>
        <w:spacing w:lineRule="exact" w:line="200" w:before="17" w:after="0"/>
        <w:jc w:val="left"/>
        <w:rPr>
          <w:sz w:val="20"/>
          <w:szCs w:val="20"/>
        </w:rPr>
      </w:pPr>
      <w:r>
        <w:rPr>
          <w:sz w:val="20"/>
          <w:szCs w:val="20"/>
        </w:rPr>
      </w:r>
    </w:p>
    <w:p>
      <w:pPr>
        <w:pStyle w:val="Normal"/>
        <w:spacing w:lineRule="auto" w:line="168"/>
        <w:ind w:left="116" w:right="73" w:hanging="0"/>
        <w:jc w:val="left"/>
        <w:rPr>
          <w:rFonts w:ascii="Liberation Mono" w:hAnsi="Liberation Mono" w:eastAsia="Liberation Mono" w:cs="Liberation Mono"/>
          <w:sz w:val="28"/>
          <w:szCs w:val="28"/>
        </w:rPr>
      </w:pPr>
      <w:r>
        <w:rPr>
          <w:rFonts w:eastAsia="Liberation Mono" w:cs="Liberation Mono" w:ascii="Liberation Mono" w:hAnsi="Liberation Mono"/>
          <w:sz w:val="28"/>
          <w:szCs w:val="28"/>
        </w:rPr>
        <w:t>In this study the following input variables were consideredto ultimately affect the stock</w:t>
      </w:r>
    </w:p>
    <w:p>
      <w:pPr>
        <w:pStyle w:val="Normal"/>
        <w:spacing w:lineRule="exact" w:line="240"/>
        <w:ind w:left="116" w:hanging="0"/>
        <w:jc w:val="left"/>
        <w:rPr>
          <w:rFonts w:ascii="Liberation Mono" w:hAnsi="Liberation Mono" w:eastAsia="Liberation Mono" w:cs="Liberation Mono"/>
          <w:sz w:val="28"/>
          <w:szCs w:val="28"/>
        </w:rPr>
      </w:pPr>
      <w:r>
        <w:rPr>
          <w:rFonts w:eastAsia="Liberation Mono" w:cs="Liberation Mono" w:ascii="Liberation Mono" w:hAnsi="Liberation Mono"/>
          <w:position w:val="3"/>
          <w:sz w:val="28"/>
          <w:szCs w:val="28"/>
        </w:rPr>
        <w:t>exchange market index value.</w:t>
      </w:r>
    </w:p>
    <w:p>
      <w:pPr>
        <w:pStyle w:val="Normal"/>
        <w:spacing w:lineRule="exact" w:line="180" w:before="9" w:after="0"/>
        <w:jc w:val="left"/>
        <w:rPr>
          <w:sz w:val="19"/>
          <w:szCs w:val="19"/>
        </w:rPr>
      </w:pPr>
      <w:r>
        <w:rPr>
          <w:sz w:val="19"/>
          <w:szCs w:val="19"/>
        </w:rPr>
      </w:r>
    </w:p>
    <w:p>
      <w:pPr>
        <w:pStyle w:val="Normal"/>
        <w:spacing w:lineRule="auto" w:line="168"/>
        <w:ind w:left="116" w:right="70" w:hanging="0"/>
        <w:jc w:val="left"/>
        <w:rPr>
          <w:rFonts w:ascii="Liberation Mono" w:hAnsi="Liberation Mono" w:eastAsia="Liberation Mono" w:cs="Liberation Mono"/>
          <w:sz w:val="28"/>
          <w:szCs w:val="28"/>
        </w:rPr>
      </w:pPr>
      <w:r>
        <w:rPr>
          <w:rFonts w:eastAsia="Liberation Mono" w:cs="Liberation Mono" w:ascii="Liberation Mono" w:hAnsi="Liberation Mono"/>
          <w:sz w:val="28"/>
          <w:szCs w:val="28"/>
        </w:rPr>
        <w:t>Previous  day’s  index  value  (according  to  closing  price)(ISE_PREV)</w:t>
      </w:r>
    </w:p>
    <w:p>
      <w:pPr>
        <w:pStyle w:val="Normal"/>
        <w:spacing w:lineRule="auto" w:line="168"/>
        <w:ind w:left="116" w:right="72" w:hanging="0"/>
        <w:jc w:val="left"/>
        <w:rPr>
          <w:rFonts w:ascii="Liberation Mono" w:hAnsi="Liberation Mono" w:eastAsia="Liberation Mono" w:cs="Liberation Mono"/>
          <w:sz w:val="28"/>
          <w:szCs w:val="28"/>
        </w:rPr>
      </w:pPr>
      <w:r>
        <w:rPr>
          <w:rFonts w:eastAsia="Liberation Mono" w:cs="Liberation Mono" w:ascii="Liberation Mono" w:hAnsi="Liberation Mono"/>
          <w:sz w:val="28"/>
          <w:szCs w:val="28"/>
        </w:rPr>
        <w:t>Previous day’s TL/USD exchange rate (average of buying andselling values) (TL_USD_PREV)</w:t>
      </w:r>
    </w:p>
    <w:p>
      <w:pPr>
        <w:pStyle w:val="Normal"/>
        <w:spacing w:lineRule="exact" w:line="200"/>
        <w:ind w:left="116" w:hanging="0"/>
        <w:jc w:val="left"/>
        <w:rPr>
          <w:rFonts w:ascii="Liberation Mono" w:hAnsi="Liberation Mono" w:eastAsia="Liberation Mono" w:cs="Liberation Mono"/>
          <w:sz w:val="28"/>
          <w:szCs w:val="28"/>
        </w:rPr>
      </w:pPr>
      <w:r>
        <w:rPr>
          <w:rFonts w:eastAsia="Liberation Mono" w:cs="Liberation Mono" w:ascii="Liberation Mono" w:hAnsi="Liberation Mono"/>
          <w:position w:val="1"/>
          <w:sz w:val="28"/>
          <w:szCs w:val="28"/>
        </w:rPr>
        <w:t>Previous  day’s  Simple  Interest  Rate  Weighted  Average</w:t>
      </w:r>
    </w:p>
    <w:p>
      <w:pPr>
        <w:sectPr>
          <w:type w:val="nextPage"/>
          <w:pgSz w:w="12240" w:h="15840"/>
          <w:pgMar w:left="1020" w:right="1020" w:header="0" w:top="980" w:footer="0" w:bottom="280" w:gutter="0"/>
          <w:pgNumType w:fmt="decimal"/>
          <w:formProt w:val="false"/>
          <w:textDirection w:val="lrTb"/>
          <w:docGrid w:type="default" w:linePitch="100" w:charSpace="8192"/>
        </w:sectPr>
        <w:pStyle w:val="Normal"/>
        <w:spacing w:lineRule="exact" w:line="240"/>
        <w:ind w:left="116" w:hanging="0"/>
        <w:jc w:val="left"/>
        <w:rPr>
          <w:rFonts w:ascii="Liberation Mono" w:hAnsi="Liberation Mono" w:eastAsia="Liberation Mono" w:cs="Liberation Mono"/>
          <w:sz w:val="28"/>
          <w:szCs w:val="28"/>
        </w:rPr>
      </w:pPr>
      <w:r>
        <w:rPr>
          <w:rFonts w:eastAsia="Liberation Mono" w:cs="Liberation Mono" w:ascii="Liberation Mono" w:hAnsi="Liberation Mono"/>
          <w:position w:val="3"/>
          <w:sz w:val="28"/>
          <w:szCs w:val="28"/>
        </w:rPr>
        <w:t>Overnight (ON_PREV)</w:t>
      </w:r>
    </w:p>
    <w:p>
      <w:pPr>
        <w:pStyle w:val="Normal"/>
        <w:spacing w:lineRule="exact" w:line="140" w:before="7" w:after="0"/>
        <w:jc w:val="left"/>
        <w:rPr>
          <w:sz w:val="14"/>
          <w:szCs w:val="14"/>
        </w:rPr>
      </w:pPr>
      <w:r>
        <w:rPr>
          <w:sz w:val="14"/>
          <w:szCs w:val="14"/>
        </w:rPr>
      </w:r>
    </w:p>
    <w:p>
      <w:pPr>
        <w:pStyle w:val="Normal"/>
        <w:spacing w:lineRule="auto" w:line="168"/>
        <w:ind w:left="116" w:right="4828" w:hanging="0"/>
        <w:jc w:val="left"/>
        <w:rPr>
          <w:rFonts w:ascii="Liberation Mono" w:hAnsi="Liberation Mono" w:eastAsia="Liberation Mono" w:cs="Liberation Mono"/>
          <w:sz w:val="28"/>
          <w:szCs w:val="28"/>
        </w:rPr>
      </w:pPr>
      <w:r>
        <w:rPr>
          <w:rFonts w:eastAsia="Liberation Mono" w:cs="Liberation Mono" w:ascii="Liberation Mono" w:hAnsi="Liberation Mono"/>
          <w:sz w:val="28"/>
          <w:szCs w:val="28"/>
        </w:rPr>
        <w:t>Var1 representing Monday (M)Var2 representing Tuesday (T)Var3 representing Wednesday (W)Var4 representing Thursday (TH)Var5 representing Friday (F)</w:t>
      </w:r>
    </w:p>
    <w:p>
      <w:pPr>
        <w:pStyle w:val="Normal"/>
        <w:spacing w:lineRule="exact" w:line="220" w:before="4" w:after="0"/>
        <w:jc w:val="left"/>
        <w:rPr>
          <w:sz w:val="22"/>
          <w:szCs w:val="22"/>
        </w:rPr>
      </w:pPr>
      <w:r>
        <w:rPr>
          <w:sz w:val="22"/>
          <w:szCs w:val="22"/>
        </w:rPr>
      </w:r>
    </w:p>
    <w:p>
      <w:pPr>
        <w:pStyle w:val="Normal"/>
        <w:spacing w:lineRule="auto" w:line="168"/>
        <w:ind w:left="116" w:right="70" w:hanging="0"/>
        <w:jc w:val="both"/>
        <w:rPr>
          <w:rFonts w:ascii="Liberation Mono" w:hAnsi="Liberation Mono" w:eastAsia="Liberation Mono" w:cs="Liberation Mono"/>
          <w:sz w:val="28"/>
          <w:szCs w:val="28"/>
        </w:rPr>
      </w:pPr>
      <w:r>
        <w:rPr>
          <w:rFonts w:eastAsia="Liberation Mono" w:cs="Liberation Mono" w:ascii="Liberation Mono" w:hAnsi="Liberation Mono"/>
          <w:sz w:val="28"/>
          <w:szCs w:val="28"/>
        </w:rPr>
        <w:t>Considering the input variables, the following system modelwas  considered  for  the  prediction  stock  exchange  marketindex value:</w:t>
      </w:r>
    </w:p>
    <w:p>
      <w:pPr>
        <w:pStyle w:val="Normal"/>
        <w:spacing w:lineRule="exact" w:line="140" w:before="6" w:after="0"/>
        <w:jc w:val="left"/>
        <w:rPr>
          <w:sz w:val="15"/>
          <w:szCs w:val="15"/>
        </w:rPr>
      </w:pPr>
      <w:r>
        <w:rPr>
          <w:sz w:val="15"/>
          <w:szCs w:val="15"/>
        </w:rPr>
      </w:r>
    </w:p>
    <w:p>
      <w:pPr>
        <w:pStyle w:val="Normal"/>
        <w:ind w:left="284" w:hanging="0"/>
        <w:jc w:val="left"/>
        <w:rPr>
          <w:rFonts w:ascii="Liberation Mono" w:hAnsi="Liberation Mono" w:eastAsia="Liberation Mono" w:cs="Liberation Mono"/>
          <w:sz w:val="28"/>
          <w:szCs w:val="28"/>
        </w:rPr>
      </w:pPr>
      <w:r>
        <w:rPr>
          <w:rFonts w:eastAsia="Liberation Mono" w:cs="Liberation Mono" w:ascii="Liberation Mono" w:hAnsi="Liberation Mono"/>
          <w:sz w:val="28"/>
          <w:szCs w:val="28"/>
        </w:rPr>
        <w:t>F= f(ISE_PREV,TL_USD_PREV,ON_PREV, M, T, W, TH, F)</w:t>
      </w:r>
    </w:p>
    <w:p>
      <w:pPr>
        <w:pStyle w:val="Normal"/>
        <w:spacing w:lineRule="exact" w:line="120" w:before="7" w:after="0"/>
        <w:jc w:val="left"/>
        <w:rPr>
          <w:sz w:val="13"/>
          <w:szCs w:val="13"/>
        </w:rPr>
      </w:pPr>
      <w:r>
        <w:rPr>
          <w:sz w:val="13"/>
          <w:szCs w:val="13"/>
        </w:rPr>
      </w:r>
    </w:p>
    <w:p>
      <w:pPr>
        <w:pStyle w:val="Normal"/>
        <w:spacing w:lineRule="exact" w:line="280"/>
        <w:ind w:left="116" w:right="8529" w:hanging="0"/>
        <w:jc w:val="both"/>
        <w:rPr>
          <w:rFonts w:ascii="Liberation Mono" w:hAnsi="Liberation Mono" w:eastAsia="Liberation Mono" w:cs="Liberation Mono"/>
          <w:sz w:val="28"/>
          <w:szCs w:val="28"/>
        </w:rPr>
      </w:pPr>
      <w:r>
        <w:rPr>
          <w:rFonts w:eastAsia="Liberation Mono" w:cs="Liberation Mono" w:ascii="Liberation Mono" w:hAnsi="Liberation Mono"/>
          <w:b/>
          <w:sz w:val="28"/>
          <w:szCs w:val="28"/>
        </w:rPr>
        <w:t>Data Sets</w:t>
      </w:r>
    </w:p>
    <w:p>
      <w:pPr>
        <w:pStyle w:val="Normal"/>
        <w:spacing w:lineRule="auto" w:line="168" w:before="11" w:after="0"/>
        <w:ind w:left="116" w:right="70" w:hanging="0"/>
        <w:jc w:val="both"/>
        <w:rPr>
          <w:rFonts w:ascii="Liberation Mono" w:hAnsi="Liberation Mono" w:eastAsia="Liberation Mono" w:cs="Liberation Mono"/>
          <w:sz w:val="28"/>
          <w:szCs w:val="28"/>
        </w:rPr>
      </w:pPr>
      <w:r>
        <w:rPr>
          <w:rFonts w:eastAsia="Liberation Mono" w:cs="Liberation Mono" w:ascii="Liberation Mono" w:hAnsi="Liberation Mono"/>
          <w:sz w:val="28"/>
          <w:szCs w:val="28"/>
        </w:rPr>
        <w:t>Experimental  data  will  be  gathered  directly  from  thecertain Stock exchanges for a period of time. From thisdata set some data will be taken as as testing examples.</w:t>
      </w:r>
    </w:p>
    <w:p>
      <w:pPr>
        <w:pStyle w:val="Normal"/>
        <w:spacing w:lineRule="exact" w:line="160" w:before="2" w:after="0"/>
        <w:jc w:val="left"/>
        <w:rPr>
          <w:sz w:val="16"/>
          <w:szCs w:val="16"/>
        </w:rPr>
      </w:pPr>
      <w:r>
        <w:rPr>
          <w:sz w:val="16"/>
          <w:szCs w:val="16"/>
        </w:rPr>
      </w:r>
    </w:p>
    <w:p>
      <w:pPr>
        <w:pStyle w:val="Normal"/>
        <w:spacing w:lineRule="exact" w:line="280"/>
        <w:ind w:left="116" w:right="7017" w:hanging="0"/>
        <w:jc w:val="both"/>
        <w:rPr>
          <w:rFonts w:ascii="Liberation Mono" w:hAnsi="Liberation Mono" w:eastAsia="Liberation Mono" w:cs="Liberation Mono"/>
          <w:sz w:val="28"/>
          <w:szCs w:val="28"/>
        </w:rPr>
      </w:pPr>
      <w:r>
        <w:rPr>
          <w:rFonts w:eastAsia="Liberation Mono" w:cs="Liberation Mono" w:ascii="Liberation Mono" w:hAnsi="Liberation Mono"/>
          <w:b/>
          <w:sz w:val="28"/>
          <w:szCs w:val="28"/>
        </w:rPr>
        <w:t>Network Parameters</w:t>
      </w:r>
    </w:p>
    <w:p>
      <w:pPr>
        <w:pStyle w:val="Normal"/>
        <w:spacing w:lineRule="auto" w:line="168" w:before="11" w:after="0"/>
        <w:ind w:left="116" w:right="70" w:hanging="0"/>
        <w:jc w:val="both"/>
        <w:rPr>
          <w:rFonts w:ascii="Liberation Mono" w:hAnsi="Liberation Mono" w:eastAsia="Liberation Mono" w:cs="Liberation Mono"/>
          <w:sz w:val="28"/>
          <w:szCs w:val="28"/>
        </w:rPr>
      </w:pPr>
      <w:r>
        <w:rPr>
          <w:rFonts w:eastAsia="Liberation Mono" w:cs="Liberation Mono" w:ascii="Liberation Mono" w:hAnsi="Liberation Mono"/>
          <w:sz w:val="28"/>
          <w:szCs w:val="28"/>
        </w:rPr>
        <w:t>For the system model described before, two different ANNmodels (MLP and GFF) were applied with different number ofhidden layers (HL = 1, 2,3,4…) for certain minimum meansquared error value for the data set.</w:t>
      </w:r>
    </w:p>
    <w:p>
      <w:pPr>
        <w:pStyle w:val="Normal"/>
        <w:spacing w:lineRule="exact" w:line="200"/>
        <w:jc w:val="left"/>
        <w:rPr>
          <w:rFonts w:ascii="Liberation Mono" w:hAnsi="Liberation Mono" w:eastAsia="Liberation Mono" w:cs="Liberation Mono"/>
          <w:b/>
          <w:b/>
          <w:sz w:val="30"/>
          <w:szCs w:val="30"/>
        </w:rPr>
      </w:pPr>
      <w:r>
        <w:rPr/>
      </w:r>
    </w:p>
    <w:p>
      <w:pPr>
        <w:pStyle w:val="Normal"/>
        <w:spacing w:lineRule="exact" w:line="200"/>
        <w:jc w:val="left"/>
        <w:rPr>
          <w:sz w:val="20"/>
          <w:szCs w:val="20"/>
        </w:rPr>
      </w:pPr>
      <w:r>
        <w:rPr>
          <w:sz w:val="20"/>
          <w:szCs w:val="20"/>
        </w:rPr>
      </w:r>
    </w:p>
    <w:p>
      <w:pPr>
        <w:pStyle w:val="Normal"/>
        <w:spacing w:lineRule="exact" w:line="200"/>
        <w:jc w:val="left"/>
        <w:rPr>
          <w:sz w:val="20"/>
          <w:szCs w:val="20"/>
        </w:rPr>
      </w:pPr>
      <w:r>
        <w:rPr>
          <w:sz w:val="20"/>
          <w:szCs w:val="20"/>
        </w:rPr>
      </w:r>
    </w:p>
    <w:p>
      <w:pPr>
        <w:pStyle w:val="Normal"/>
        <w:spacing w:lineRule="exact" w:line="240" w:before="10" w:after="0"/>
        <w:jc w:val="left"/>
        <w:rPr>
          <w:sz w:val="24"/>
          <w:szCs w:val="24"/>
        </w:rPr>
      </w:pPr>
      <w:r>
        <w:rPr>
          <w:sz w:val="24"/>
          <w:szCs w:val="24"/>
        </w:rPr>
      </w:r>
    </w:p>
    <w:p>
      <w:pPr>
        <w:pStyle w:val="Normal"/>
        <w:spacing w:lineRule="exact" w:line="300"/>
        <w:ind w:left="4214" w:right="4101" w:hanging="0"/>
        <w:jc w:val="center"/>
        <w:rPr>
          <w:rFonts w:ascii="Liberation Mono" w:hAnsi="Liberation Mono" w:eastAsia="Liberation Mono" w:cs="Liberation Mono"/>
          <w:sz w:val="30"/>
          <w:szCs w:val="30"/>
        </w:rPr>
      </w:pPr>
      <w:r>
        <w:rPr>
          <w:rFonts w:eastAsia="Liberation Mono" w:cs="Liberation Mono" w:ascii="Liberation Mono" w:hAnsi="Liberation Mono"/>
          <w:b/>
          <w:sz w:val="30"/>
          <w:szCs w:val="30"/>
        </w:rPr>
        <w:t>CONCLUSION</w:t>
      </w:r>
    </w:p>
    <w:p>
      <w:pPr>
        <w:pStyle w:val="Normal"/>
        <w:spacing w:lineRule="auto" w:line="168" w:before="10" w:after="0"/>
        <w:ind w:left="116" w:right="124" w:hanging="0"/>
        <w:jc w:val="left"/>
        <w:rPr/>
      </w:pPr>
      <w:r>
        <w:rPr>
          <w:rFonts w:eastAsia="Liberation Mono" w:cs="Liberation Mono" w:ascii="Liberation Mono" w:hAnsi="Liberation Mono"/>
          <w:sz w:val="28"/>
          <w:szCs w:val="28"/>
        </w:rPr>
        <w:t>It is possible to use Artificial intelligence (AI) todevelop models that can be used in prediction. Such modelsare applicable to the financial markets such as the stockexchange. The AI method that was found suitable for thesemodels was the Artificial Neural Network(ANN), whichexploits parallel computing to gain intelligence from inputdata as a basis of predicting future values.</w:t>
      </w:r>
    </w:p>
    <w:sectPr>
      <w:type w:val="nextPage"/>
      <w:pgSz w:w="12240" w:h="15840"/>
      <w:pgMar w:left="1020" w:right="1020" w:header="0" w:top="1200" w:footer="0" w:bottom="280" w:gutter="0"/>
      <w:pgNumType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mbria">
    <w:charset w:val="01"/>
    <w:family w:val="roman"/>
    <w:pitch w:val="variable"/>
  </w:font>
  <w:font w:name="Calibri">
    <w:charset w:val="01"/>
    <w:family w:val="roman"/>
    <w:pitch w:val="variable"/>
  </w:font>
  <w:font w:name="Liberation Sans">
    <w:altName w:val="Arial"/>
    <w:charset w:val="01"/>
    <w:family w:val="swiss"/>
    <w:pitch w:val="variable"/>
  </w:font>
  <w:font w:name="Liberation Mono">
    <w:altName w:val="Courier New"/>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1b3490"/>
    <w:pPr>
      <w:widowControl/>
      <w:bidi w:val="0"/>
      <w:jc w:val="left"/>
    </w:pPr>
    <w:rPr>
      <w:rFonts w:ascii="Times New Roman" w:hAnsi="Times New Roman" w:eastAsia="Times New Roman" w:cs="Times New Roman"/>
      <w:color w:val="auto"/>
      <w:kern w:val="0"/>
      <w:sz w:val="20"/>
      <w:szCs w:val="20"/>
      <w:lang w:val="en-US" w:eastAsia="en-US" w:bidi="ar-SA"/>
    </w:rPr>
  </w:style>
  <w:style w:type="paragraph" w:styleId="Heading1">
    <w:name w:val="Heading 1"/>
    <w:basedOn w:val="Normal"/>
    <w:next w:val="Normal"/>
    <w:link w:val="Heading1Char"/>
    <w:uiPriority w:val="9"/>
    <w:qFormat/>
    <w:rsid w:val="001b3490"/>
    <w:pPr>
      <w:keepNext w:val="true"/>
      <w:spacing w:before="240" w:after="60"/>
      <w:outlineLvl w:val="0"/>
    </w:pPr>
    <w:rPr>
      <w:rFonts w:ascii="Cambria" w:hAnsi="Cambria" w:eastAsia="" w:cs="" w:asciiTheme="majorHAnsi" w:cstheme="majorBidi" w:eastAsiaTheme="majorEastAsia" w:hAnsiTheme="majorHAnsi"/>
      <w:b/>
      <w:bCs/>
      <w:kern w:val="2"/>
      <w:sz w:val="32"/>
      <w:szCs w:val="32"/>
    </w:rPr>
  </w:style>
  <w:style w:type="paragraph" w:styleId="Heading2">
    <w:name w:val="Heading 2"/>
    <w:basedOn w:val="Normal"/>
    <w:next w:val="Normal"/>
    <w:link w:val="Heading2Char"/>
    <w:uiPriority w:val="9"/>
    <w:semiHidden/>
    <w:unhideWhenUsed/>
    <w:qFormat/>
    <w:rsid w:val="001b3490"/>
    <w:pPr>
      <w:keepNext w:val="true"/>
      <w:spacing w:before="240" w:after="60"/>
      <w:outlineLvl w:val="1"/>
    </w:pPr>
    <w:rPr>
      <w:rFonts w:ascii="Cambria" w:hAnsi="Cambria" w:eastAsia="" w:cs="" w:asciiTheme="majorHAnsi" w:cstheme="majorBidi" w:eastAsiaTheme="majorEastAsia" w:hAnsiTheme="majorHAnsi"/>
      <w:b/>
      <w:bCs/>
      <w:i/>
      <w:iCs/>
      <w:sz w:val="28"/>
      <w:szCs w:val="28"/>
    </w:rPr>
  </w:style>
  <w:style w:type="paragraph" w:styleId="Heading3">
    <w:name w:val="Heading 3"/>
    <w:basedOn w:val="Normal"/>
    <w:next w:val="Normal"/>
    <w:link w:val="Heading3Char"/>
    <w:uiPriority w:val="9"/>
    <w:semiHidden/>
    <w:unhideWhenUsed/>
    <w:qFormat/>
    <w:rsid w:val="001b3490"/>
    <w:pPr>
      <w:keepNext w:val="true"/>
      <w:spacing w:before="240" w:after="60"/>
      <w:outlineLvl w:val="2"/>
    </w:pPr>
    <w:rPr>
      <w:rFonts w:ascii="Cambria" w:hAnsi="Cambria" w:eastAsia="" w:cs="" w:asciiTheme="majorHAnsi" w:cstheme="majorBid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1b3490"/>
    <w:pPr>
      <w:keepNext w:val="true"/>
      <w:spacing w:before="240" w:after="60"/>
      <w:outlineLvl w:val="3"/>
    </w:pPr>
    <w:rPr>
      <w:rFonts w:ascii="Calibri" w:hAnsi="Calibri" w:eastAsia="" w:cs="" w:asciiTheme="minorHAnsi" w:cstheme="minorBidi" w:eastAsiaTheme="minorEastAsia" w:hAnsiTheme="minorHAnsi"/>
      <w:b/>
      <w:bCs/>
      <w:sz w:val="28"/>
      <w:szCs w:val="28"/>
    </w:rPr>
  </w:style>
  <w:style w:type="paragraph" w:styleId="Heading5">
    <w:name w:val="Heading 5"/>
    <w:basedOn w:val="Normal"/>
    <w:next w:val="Normal"/>
    <w:link w:val="Heading5Char"/>
    <w:uiPriority w:val="9"/>
    <w:semiHidden/>
    <w:unhideWhenUsed/>
    <w:qFormat/>
    <w:rsid w:val="001b3490"/>
    <w:pPr>
      <w:spacing w:before="240" w:after="60"/>
      <w:outlineLvl w:val="4"/>
    </w:pPr>
    <w:rPr>
      <w:rFonts w:ascii="Calibri" w:hAnsi="Calibri" w:eastAsia="" w:cs="" w:asciiTheme="minorHAnsi" w:cstheme="minorBidi" w:eastAsiaTheme="minorEastAsia" w:hAnsiTheme="minorHAnsi"/>
      <w:b/>
      <w:bCs/>
      <w:i/>
      <w:iCs/>
      <w:sz w:val="26"/>
      <w:szCs w:val="26"/>
    </w:rPr>
  </w:style>
  <w:style w:type="paragraph" w:styleId="Heading6">
    <w:name w:val="Heading 6"/>
    <w:basedOn w:val="Normal"/>
    <w:next w:val="Normal"/>
    <w:link w:val="Heading6Char"/>
    <w:qFormat/>
    <w:rsid w:val="001b3490"/>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spacing w:before="240" w:after="60"/>
      <w:outlineLvl w:val="6"/>
    </w:pPr>
    <w:rPr>
      <w:rFonts w:ascii="Calibri" w:hAnsi="Calibri" w:eastAsia="" w:cs="" w:asciiTheme="minorHAnsi" w:cstheme="minorBidi" w:eastAsiaTheme="minorEastAsia" w:hAnsiTheme="minorHAnsi"/>
      <w:sz w:val="24"/>
      <w:szCs w:val="24"/>
    </w:rPr>
  </w:style>
  <w:style w:type="paragraph" w:styleId="Heading8">
    <w:name w:val="Heading 8"/>
    <w:basedOn w:val="Normal"/>
    <w:next w:val="Normal"/>
    <w:link w:val="Heading8Char"/>
    <w:uiPriority w:val="9"/>
    <w:semiHidden/>
    <w:unhideWhenUsed/>
    <w:qFormat/>
    <w:rsid w:val="001b3490"/>
    <w:pPr>
      <w:spacing w:before="240" w:after="60"/>
      <w:outlineLvl w:val="7"/>
    </w:pPr>
    <w:rPr>
      <w:rFonts w:ascii="Calibri" w:hAnsi="Calibri" w:eastAsia="" w:cs="" w:asciiTheme="minorHAnsi" w:cstheme="minorBidi" w:eastAsiaTheme="minorEastAsia" w:hAnsiTheme="minorHAnsi"/>
      <w:i/>
      <w:iCs/>
      <w:sz w:val="24"/>
      <w:szCs w:val="24"/>
    </w:rPr>
  </w:style>
  <w:style w:type="paragraph" w:styleId="Heading9">
    <w:name w:val="Heading 9"/>
    <w:basedOn w:val="Normal"/>
    <w:next w:val="Normal"/>
    <w:link w:val="Heading9Char"/>
    <w:uiPriority w:val="9"/>
    <w:semiHidden/>
    <w:unhideWhenUsed/>
    <w:qFormat/>
    <w:rsid w:val="001b3490"/>
    <w:pPr>
      <w:spacing w:before="240" w:after="60"/>
      <w:outlineLvl w:val="8"/>
    </w:pPr>
    <w:rPr>
      <w:rFonts w:ascii="Cambria" w:hAnsi="Cambria" w:eastAsia="" w:cs="" w:asciiTheme="majorHAnsi" w:cstheme="majorBidi" w:eastAsiaTheme="majorEastAsia" w:hAnsiTheme="majorHAnsi"/>
      <w:sz w:val="22"/>
      <w:szCs w:val="22"/>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1b3490"/>
    <w:rPr>
      <w:rFonts w:ascii="Cambria" w:hAnsi="Cambria" w:eastAsia="" w:cs="" w:asciiTheme="majorHAnsi" w:cstheme="majorBidi" w:eastAsiaTheme="majorEastAsia" w:hAnsiTheme="majorHAnsi"/>
      <w:b/>
      <w:bCs/>
      <w:kern w:val="2"/>
      <w:sz w:val="32"/>
      <w:szCs w:val="32"/>
    </w:rPr>
  </w:style>
  <w:style w:type="character" w:styleId="Heading2Char" w:customStyle="1">
    <w:name w:val="Heading 2 Char"/>
    <w:basedOn w:val="DefaultParagraphFont"/>
    <w:link w:val="Heading2"/>
    <w:uiPriority w:val="9"/>
    <w:semiHidden/>
    <w:qFormat/>
    <w:rsid w:val="001b3490"/>
    <w:rPr>
      <w:rFonts w:ascii="Cambria" w:hAnsi="Cambria" w:eastAsia="" w:cs="" w:asciiTheme="majorHAnsi" w:cstheme="majorBidi" w:eastAsiaTheme="majorEastAsia" w:hAnsiTheme="majorHAnsi"/>
      <w:b/>
      <w:bCs/>
      <w:i/>
      <w:iCs/>
      <w:sz w:val="28"/>
      <w:szCs w:val="28"/>
    </w:rPr>
  </w:style>
  <w:style w:type="character" w:styleId="Heading3Char" w:customStyle="1">
    <w:name w:val="Heading 3 Char"/>
    <w:basedOn w:val="DefaultParagraphFont"/>
    <w:link w:val="Heading3"/>
    <w:uiPriority w:val="9"/>
    <w:semiHidden/>
    <w:qFormat/>
    <w:rsid w:val="001b3490"/>
    <w:rPr>
      <w:rFonts w:ascii="Cambria" w:hAnsi="Cambria" w:eastAsia="" w:cs="" w:asciiTheme="majorHAnsi" w:cstheme="majorBidi" w:eastAsiaTheme="majorEastAsia" w:hAnsiTheme="majorHAnsi"/>
      <w:b/>
      <w:bCs/>
      <w:sz w:val="26"/>
      <w:szCs w:val="26"/>
    </w:rPr>
  </w:style>
  <w:style w:type="character" w:styleId="Heading4Char" w:customStyle="1">
    <w:name w:val="Heading 4 Char"/>
    <w:basedOn w:val="DefaultParagraphFont"/>
    <w:link w:val="Heading4"/>
    <w:uiPriority w:val="9"/>
    <w:semiHidden/>
    <w:qFormat/>
    <w:rsid w:val="001b3490"/>
    <w:rPr>
      <w:rFonts w:ascii="Calibri" w:hAnsi="Calibri" w:eastAsia="" w:cs="" w:asciiTheme="minorHAnsi" w:cstheme="minorBidi" w:eastAsiaTheme="minorEastAsia" w:hAnsiTheme="minorHAnsi"/>
      <w:b/>
      <w:bCs/>
      <w:sz w:val="28"/>
      <w:szCs w:val="28"/>
    </w:rPr>
  </w:style>
  <w:style w:type="character" w:styleId="Heading5Char" w:customStyle="1">
    <w:name w:val="Heading 5 Char"/>
    <w:basedOn w:val="DefaultParagraphFont"/>
    <w:link w:val="Heading5"/>
    <w:uiPriority w:val="9"/>
    <w:semiHidden/>
    <w:qFormat/>
    <w:rsid w:val="001b3490"/>
    <w:rPr>
      <w:rFonts w:ascii="Calibri" w:hAnsi="Calibri" w:eastAsia="" w:cs="" w:asciiTheme="minorHAnsi" w:cstheme="minorBidi" w:eastAsiaTheme="minorEastAsia" w:hAnsiTheme="minorHAnsi"/>
      <w:b/>
      <w:bCs/>
      <w:i/>
      <w:iCs/>
      <w:sz w:val="26"/>
      <w:szCs w:val="26"/>
    </w:rPr>
  </w:style>
  <w:style w:type="character" w:styleId="Heading6Char" w:customStyle="1">
    <w:name w:val="Heading 6 Char"/>
    <w:basedOn w:val="DefaultParagraphFont"/>
    <w:link w:val="Heading6"/>
    <w:qFormat/>
    <w:rsid w:val="001b3490"/>
    <w:rPr>
      <w:b/>
      <w:bCs/>
      <w:sz w:val="22"/>
      <w:szCs w:val="22"/>
    </w:rPr>
  </w:style>
  <w:style w:type="character" w:styleId="Heading7Char" w:customStyle="1">
    <w:name w:val="Heading 7 Char"/>
    <w:basedOn w:val="DefaultParagraphFont"/>
    <w:link w:val="Heading7"/>
    <w:uiPriority w:val="9"/>
    <w:semiHidden/>
    <w:qFormat/>
    <w:rsid w:val="001b3490"/>
    <w:rPr>
      <w:rFonts w:ascii="Calibri" w:hAnsi="Calibri" w:eastAsia="" w:cs="" w:asciiTheme="minorHAnsi" w:cstheme="minorBidi" w:eastAsiaTheme="minorEastAsia" w:hAnsiTheme="minorHAnsi"/>
      <w:sz w:val="24"/>
      <w:szCs w:val="24"/>
    </w:rPr>
  </w:style>
  <w:style w:type="character" w:styleId="Heading8Char" w:customStyle="1">
    <w:name w:val="Heading 8 Char"/>
    <w:basedOn w:val="DefaultParagraphFont"/>
    <w:link w:val="Heading8"/>
    <w:uiPriority w:val="9"/>
    <w:semiHidden/>
    <w:qFormat/>
    <w:rsid w:val="001b3490"/>
    <w:rPr>
      <w:rFonts w:ascii="Calibri" w:hAnsi="Calibri" w:eastAsia="" w:cs="" w:asciiTheme="minorHAnsi" w:cstheme="minorBidi" w:eastAsiaTheme="minorEastAsia" w:hAnsiTheme="minorHAnsi"/>
      <w:i/>
      <w:iCs/>
      <w:sz w:val="24"/>
      <w:szCs w:val="24"/>
    </w:rPr>
  </w:style>
  <w:style w:type="character" w:styleId="Heading9Char" w:customStyle="1">
    <w:name w:val="Heading 9 Char"/>
    <w:basedOn w:val="DefaultParagraphFont"/>
    <w:link w:val="Heading9"/>
    <w:uiPriority w:val="9"/>
    <w:semiHidden/>
    <w:qFormat/>
    <w:rsid w:val="001b3490"/>
    <w:rPr>
      <w:rFonts w:ascii="Cambria" w:hAnsi="Cambria" w:eastAsia="" w:cs="" w:asciiTheme="majorHAnsi" w:cstheme="majorBidi" w:eastAsiaTheme="majorEastAsia" w:hAnsiTheme="majorHAnsi"/>
      <w:sz w:val="22"/>
      <w:szCs w:val="22"/>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
  <TotalTime>1</TotalTime>
  <Application>LibreOffice/6.0.7.3$Linux_X86_64 LibreOffice_project/00m0$Build-3</Application>
  <Pages>5</Pages>
  <Words>1024</Words>
  <Characters>6220</Characters>
  <CharactersWithSpaces>7377</CharactersWithSpaces>
  <Paragraphs>56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2019-08-17T08:30:16Z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